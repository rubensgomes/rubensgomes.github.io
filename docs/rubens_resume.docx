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5"/>
        <w:gridCol w:w="5025"/>
      </w:tblGrid>
      <w:tr w:rsidR="000A396A" w14:paraId="08FAA5F0" w14:textId="77777777">
        <w:trPr>
          <w:trHeight w:val="259"/>
        </w:trPr>
        <w:tc>
          <w:tcPr>
            <w:tcW w:w="5175" w:type="dxa"/>
            <w:vAlign w:val="bottom"/>
          </w:tcPr>
          <w:p w14:paraId="5ECB506E" w14:textId="77777777" w:rsidR="000A396A" w:rsidRDefault="000A396A" w:rsidP="000056FE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b/>
                <w:bCs/>
                <w:sz w:val="28"/>
                <w:szCs w:val="28"/>
              </w:rPr>
              <w:t>RUBENS GOMES</w:t>
            </w:r>
          </w:p>
        </w:tc>
        <w:tc>
          <w:tcPr>
            <w:tcW w:w="5025" w:type="dxa"/>
            <w:vAlign w:val="bottom"/>
          </w:tcPr>
          <w:p w14:paraId="38D97217" w14:textId="77777777" w:rsidR="000A396A" w:rsidRDefault="000A396A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</w:tc>
      </w:tr>
      <w:tr w:rsidR="000A396A" w:rsidRPr="003C47C1" w14:paraId="6ACEC1DB" w14:textId="77777777">
        <w:trPr>
          <w:trHeight w:val="281"/>
        </w:trPr>
        <w:tc>
          <w:tcPr>
            <w:tcW w:w="10200" w:type="dxa"/>
            <w:gridSpan w:val="2"/>
            <w:tcBorders>
              <w:bottom w:val="single" w:sz="20" w:space="0" w:color="000000"/>
            </w:tcBorders>
            <w:vAlign w:val="bottom"/>
          </w:tcPr>
          <w:p w14:paraId="12BCA9E7" w14:textId="4C5142C5" w:rsidR="000A396A" w:rsidRPr="003C47C1" w:rsidRDefault="003C47C1" w:rsidP="007635B0">
            <w:pPr>
              <w:pStyle w:val="TEXTODEFAULT"/>
              <w:spacing w:after="58"/>
            </w:pPr>
            <w:r>
              <w:rPr>
                <w:b/>
                <w:bCs/>
              </w:rPr>
              <w:t>Euless, TX, 76039</w:t>
            </w:r>
            <w:r w:rsidR="000A396A" w:rsidRPr="003C47C1">
              <w:rPr>
                <w:b/>
                <w:bCs/>
              </w:rPr>
              <w:t xml:space="preserve"> | (919) 308-0457 | rubens.s.gomes@gmail.com | </w:t>
            </w:r>
            <w:hyperlink r:id="rId8" w:history="1">
              <w:r w:rsidR="009F5904" w:rsidRPr="00D05FC0">
                <w:rPr>
                  <w:rStyle w:val="Hyperlink"/>
                  <w:b/>
                  <w:bCs/>
                </w:rPr>
                <w:t>https://rubensgomes.com</w:t>
              </w:r>
            </w:hyperlink>
          </w:p>
        </w:tc>
      </w:tr>
    </w:tbl>
    <w:p w14:paraId="453A9C85" w14:textId="24AED170" w:rsidR="000A396A" w:rsidRDefault="009F1AB7" w:rsidP="004A6615">
      <w:pPr>
        <w:pStyle w:val="Subtitle"/>
        <w:spacing w:before="320" w:after="240"/>
      </w:pPr>
      <w:r w:rsidRPr="009F1AB7">
        <w:t>STAFF / PRINCIPAL SOFTWARE ENGINEER</w:t>
      </w:r>
    </w:p>
    <w:p w14:paraId="7CA01C95" w14:textId="2DCBE2EA" w:rsidR="000E1DDB" w:rsidRDefault="000E1DDB" w:rsidP="00B909CD">
      <w:pPr>
        <w:pStyle w:val="MARCADOR"/>
      </w:pPr>
      <w:r w:rsidRPr="004C75EA">
        <w:t xml:space="preserve">Software </w:t>
      </w:r>
      <w:r w:rsidR="00B909CD">
        <w:t>e</w:t>
      </w:r>
      <w:r w:rsidRPr="004C75EA">
        <w:t xml:space="preserve">ngineering </w:t>
      </w:r>
      <w:r w:rsidR="00B909CD">
        <w:t>p</w:t>
      </w:r>
      <w:r w:rsidRPr="004C75EA">
        <w:t xml:space="preserve">rofessional </w:t>
      </w:r>
      <w:r w:rsidR="00B909CD">
        <w:t>h</w:t>
      </w:r>
      <w:r w:rsidRPr="004C75EA">
        <w:t xml:space="preserve">aving </w:t>
      </w:r>
      <w:r w:rsidR="009F1AB7">
        <w:t>3</w:t>
      </w:r>
      <w:r>
        <w:t>0+</w:t>
      </w:r>
      <w:r w:rsidRPr="004C75EA">
        <w:t xml:space="preserve"> </w:t>
      </w:r>
      <w:r w:rsidR="00B909CD">
        <w:t>y</w:t>
      </w:r>
      <w:r w:rsidRPr="004C75EA">
        <w:t xml:space="preserve">ears of </w:t>
      </w:r>
      <w:r w:rsidR="00B909CD">
        <w:t>i</w:t>
      </w:r>
      <w:r w:rsidRPr="004C75EA">
        <w:t xml:space="preserve">ndustry </w:t>
      </w:r>
      <w:r w:rsidR="00B909CD">
        <w:t>e</w:t>
      </w:r>
      <w:r w:rsidRPr="004C75EA">
        <w:t>xperience</w:t>
      </w:r>
      <w:r w:rsidR="00B909CD">
        <w:t>.</w:t>
      </w:r>
    </w:p>
    <w:p w14:paraId="74938277" w14:textId="50342C9B" w:rsidR="001840C3" w:rsidRDefault="000A396A" w:rsidP="001840C3">
      <w:pPr>
        <w:pStyle w:val="BULLETSPACED"/>
      </w:pPr>
      <w:r>
        <w:t xml:space="preserve">Strong knowledge of </w:t>
      </w:r>
      <w:r w:rsidR="00B96F49">
        <w:t xml:space="preserve">distributed </w:t>
      </w:r>
      <w:r>
        <w:t>systems</w:t>
      </w:r>
      <w:r w:rsidR="00B96F49">
        <w:t>,</w:t>
      </w:r>
      <w:r>
        <w:t xml:space="preserve"> integration, </w:t>
      </w:r>
      <w:r w:rsidR="00663D83">
        <w:t xml:space="preserve">software </w:t>
      </w:r>
      <w:r>
        <w:t xml:space="preserve">design </w:t>
      </w:r>
      <w:r w:rsidR="00192D55">
        <w:t>principles/</w:t>
      </w:r>
      <w:r>
        <w:t xml:space="preserve">patterns, </w:t>
      </w:r>
      <w:r w:rsidR="00D2414C">
        <w:t>SOAP/REST</w:t>
      </w:r>
      <w:r w:rsidR="00982D45">
        <w:t>, microservices</w:t>
      </w:r>
      <w:r w:rsidR="00663D83">
        <w:t xml:space="preserve">, </w:t>
      </w:r>
      <w:r>
        <w:t xml:space="preserve">mobile web, </w:t>
      </w:r>
      <w:r w:rsidR="00D91C01">
        <w:t xml:space="preserve">cloud, </w:t>
      </w:r>
      <w:r w:rsidR="008A3552">
        <w:t xml:space="preserve">DevOps, </w:t>
      </w:r>
      <w:r w:rsidR="00D2414C">
        <w:t xml:space="preserve">CICD, </w:t>
      </w:r>
      <w:r w:rsidR="008A3552">
        <w:t xml:space="preserve">software build/testing, </w:t>
      </w:r>
      <w:r>
        <w:t>an</w:t>
      </w:r>
      <w:r w:rsidR="00D91C01">
        <w:t xml:space="preserve">d object-oriented methodologies. </w:t>
      </w:r>
    </w:p>
    <w:p w14:paraId="5A00FB80" w14:textId="366716BE" w:rsidR="009F11D7" w:rsidRDefault="009F11D7" w:rsidP="00D2414C">
      <w:pPr>
        <w:pStyle w:val="BULLETSPACED"/>
      </w:pPr>
      <w:r>
        <w:t>Hands-on experience w</w:t>
      </w:r>
      <w:r w:rsidR="00793AAF">
        <w:t xml:space="preserve">/ </w:t>
      </w:r>
      <w:r>
        <w:t xml:space="preserve">AWS (EC2, </w:t>
      </w:r>
      <w:r w:rsidR="00793AAF">
        <w:t xml:space="preserve">ECR, </w:t>
      </w:r>
      <w:r w:rsidR="00B214E3">
        <w:t>ECS,</w:t>
      </w:r>
      <w:r w:rsidR="00793AAF">
        <w:t xml:space="preserve"> EKS,</w:t>
      </w:r>
      <w:r w:rsidR="00B214E3">
        <w:t xml:space="preserve"> </w:t>
      </w:r>
      <w:r w:rsidR="00522E21">
        <w:t xml:space="preserve">IAM, </w:t>
      </w:r>
      <w:r>
        <w:t>SSM, S3</w:t>
      </w:r>
      <w:r w:rsidR="00D1119B">
        <w:t>, VPC</w:t>
      </w:r>
      <w:r>
        <w:t>),</w:t>
      </w:r>
      <w:r w:rsidR="00522E21">
        <w:t xml:space="preserve"> </w:t>
      </w:r>
      <w:proofErr w:type="spellStart"/>
      <w:r w:rsidR="00522E21">
        <w:t>IaC</w:t>
      </w:r>
      <w:proofErr w:type="spellEnd"/>
      <w:r w:rsidR="00522E21">
        <w:t xml:space="preserve"> (Ansible, </w:t>
      </w:r>
      <w:r w:rsidR="004529F1">
        <w:t>CDK)</w:t>
      </w:r>
      <w:r w:rsidR="00CD39BA">
        <w:t xml:space="preserve">, </w:t>
      </w:r>
      <w:r w:rsidR="004529F1">
        <w:t>IBM</w:t>
      </w:r>
      <w:r>
        <w:t xml:space="preserve"> Cloud (Kubernetes), Pivotal Cloud Foundry, </w:t>
      </w:r>
      <w:r w:rsidR="00793AAF">
        <w:t>CICD (</w:t>
      </w:r>
      <w:r>
        <w:t xml:space="preserve">Azure DevOps, </w:t>
      </w:r>
      <w:proofErr w:type="spellStart"/>
      <w:r>
        <w:t>CircleCI</w:t>
      </w:r>
      <w:proofErr w:type="spellEnd"/>
      <w:r w:rsidR="00E519C3">
        <w:t xml:space="preserve">, </w:t>
      </w:r>
      <w:r>
        <w:t>TeamCity</w:t>
      </w:r>
      <w:r w:rsidR="00793AAF">
        <w:t>)</w:t>
      </w:r>
      <w:r w:rsidR="00E519C3">
        <w:t>, build</w:t>
      </w:r>
      <w:r w:rsidR="00793AAF">
        <w:t xml:space="preserve"> </w:t>
      </w:r>
      <w:r w:rsidR="00E519C3">
        <w:t>(</w:t>
      </w:r>
      <w:r w:rsidR="00793AAF">
        <w:t>A</w:t>
      </w:r>
      <w:r w:rsidR="00E519C3">
        <w:t>nt</w:t>
      </w:r>
      <w:r w:rsidR="00793AAF">
        <w:t>/M</w:t>
      </w:r>
      <w:r w:rsidR="00E519C3">
        <w:t>aven/</w:t>
      </w:r>
      <w:r w:rsidR="00793AAF">
        <w:t>G</w:t>
      </w:r>
      <w:r w:rsidR="00E519C3">
        <w:t>radle)</w:t>
      </w:r>
      <w:r>
        <w:t>.</w:t>
      </w:r>
    </w:p>
    <w:p w14:paraId="72BD4978" w14:textId="77777777" w:rsidR="009F11D7" w:rsidRDefault="00415A45" w:rsidP="00D2414C">
      <w:pPr>
        <w:pStyle w:val="BULLETSPACED"/>
      </w:pPr>
      <w:r>
        <w:t>Architected</w:t>
      </w:r>
      <w:r w:rsidR="00D2414C">
        <w:t xml:space="preserve"> American Airlines</w:t>
      </w:r>
      <w:r w:rsidR="009F11D7">
        <w:t xml:space="preserve"> </w:t>
      </w:r>
      <w:r w:rsidR="00D2414C">
        <w:t>ticketing</w:t>
      </w:r>
      <w:r>
        <w:t xml:space="preserve"> </w:t>
      </w:r>
      <w:r w:rsidR="00E519C3">
        <w:t xml:space="preserve">DevOps CICD pipeline integration and </w:t>
      </w:r>
      <w:r w:rsidR="00D2414C">
        <w:t>microservices</w:t>
      </w:r>
      <w:r w:rsidR="009F11D7">
        <w:t xml:space="preserve"> deployed to IBM Cloud (Kubernetes). Wrote key software </w:t>
      </w:r>
      <w:r>
        <w:t xml:space="preserve">libraries, </w:t>
      </w:r>
      <w:r w:rsidR="00E519C3">
        <w:t>s</w:t>
      </w:r>
      <w:r w:rsidR="00D2414C">
        <w:t>oftware quality</w:t>
      </w:r>
      <w:r w:rsidR="00415063">
        <w:t xml:space="preserve"> </w:t>
      </w:r>
      <w:r w:rsidR="00D2414C">
        <w:t>gate, and build</w:t>
      </w:r>
      <w:r w:rsidR="00415063">
        <w:t xml:space="preserve"> scripts</w:t>
      </w:r>
      <w:r w:rsidR="009F11D7">
        <w:t xml:space="preserve"> (ant/ivy/maven)</w:t>
      </w:r>
      <w:r w:rsidR="00D2414C">
        <w:t>.</w:t>
      </w:r>
    </w:p>
    <w:p w14:paraId="47B0245D" w14:textId="0A278E04" w:rsidR="005B4F7D" w:rsidRDefault="00CD39BA" w:rsidP="00CD39BA">
      <w:pPr>
        <w:pStyle w:val="BULLETSPACED"/>
      </w:pPr>
      <w:r>
        <w:t>Programming experience of event-driven RESTful microservices using Spring Boot, RabbitMQ, and Apache Camel. Wrote several microservices at American Airlines.</w:t>
      </w:r>
    </w:p>
    <w:p w14:paraId="59B954B9" w14:textId="77777777" w:rsidR="00D2414C" w:rsidRDefault="00D2414C">
      <w:pPr>
        <w:pStyle w:val="BULLETSPACED"/>
      </w:pPr>
      <w:r>
        <w:t>Wrote the Cisco Systems PP</w:t>
      </w:r>
      <w:r w:rsidR="009F11D7">
        <w:t>M (</w:t>
      </w:r>
      <w:r w:rsidR="00981F21">
        <w:t>Prime P</w:t>
      </w:r>
      <w:r w:rsidR="009F11D7">
        <w:t>erformance</w:t>
      </w:r>
      <w:r w:rsidR="00981F21">
        <w:t xml:space="preserve"> Manager</w:t>
      </w:r>
      <w:r w:rsidR="009F11D7">
        <w:t>)</w:t>
      </w:r>
      <w:r>
        <w:t xml:space="preserve"> REST API</w:t>
      </w:r>
      <w:r w:rsidR="00415A45">
        <w:t xml:space="preserve"> webservice</w:t>
      </w:r>
      <w:r>
        <w:t>.</w:t>
      </w:r>
      <w:r w:rsidR="009F11D7">
        <w:t xml:space="preserve"> Refactored back-end remote interface code to improve the distributed performance between gateway and unit components.</w:t>
      </w:r>
    </w:p>
    <w:p w14:paraId="50462977" w14:textId="6A38E0E7" w:rsidR="008E2E82" w:rsidRDefault="00B83366" w:rsidP="008E2E82">
      <w:pPr>
        <w:pStyle w:val="BULLETSPACED"/>
      </w:pPr>
      <w:r>
        <w:t>Persistency</w:t>
      </w:r>
      <w:r w:rsidR="000A396A">
        <w:t xml:space="preserve"> </w:t>
      </w:r>
      <w:r w:rsidR="0041152F">
        <w:t>programming</w:t>
      </w:r>
      <w:r w:rsidR="008A3552">
        <w:t xml:space="preserve"> </w:t>
      </w:r>
      <w:r w:rsidR="0041152F">
        <w:t xml:space="preserve">in </w:t>
      </w:r>
      <w:r w:rsidR="000A396A">
        <w:t>Java (Hibernate</w:t>
      </w:r>
      <w:r w:rsidR="00D71422">
        <w:t>/JPA/</w:t>
      </w:r>
      <w:r w:rsidR="000A396A">
        <w:t>Entity</w:t>
      </w:r>
      <w:r w:rsidR="0041152F">
        <w:t>/</w:t>
      </w:r>
      <w:r w:rsidR="000A396A">
        <w:t xml:space="preserve">EJB), </w:t>
      </w:r>
      <w:r w:rsidR="0088133B">
        <w:t>C/</w:t>
      </w:r>
      <w:r w:rsidR="000A396A">
        <w:t xml:space="preserve">C++ (Versant, Oracle Pro*C/C++), Perl/DBI, </w:t>
      </w:r>
      <w:r w:rsidR="0041152F">
        <w:t>Python NoSQL (</w:t>
      </w:r>
      <w:proofErr w:type="spellStart"/>
      <w:r w:rsidR="0041152F">
        <w:t>MongoDb</w:t>
      </w:r>
      <w:proofErr w:type="spellEnd"/>
      <w:r w:rsidR="0041152F">
        <w:t xml:space="preserve">), </w:t>
      </w:r>
      <w:r w:rsidR="000A396A">
        <w:t>PL/SQL (Oracle)</w:t>
      </w:r>
      <w:r>
        <w:t>, IBM IMS</w:t>
      </w:r>
      <w:r w:rsidR="0041152F">
        <w:t xml:space="preserve"> D</w:t>
      </w:r>
      <w:r>
        <w:t>B (Mark-IV).</w:t>
      </w:r>
      <w:r w:rsidR="0041152F">
        <w:t xml:space="preserve"> PostgreSQL, MySQL, Oracle</w:t>
      </w:r>
      <w:r w:rsidR="00415063">
        <w:t>, Redis.</w:t>
      </w:r>
      <w:r w:rsidR="0041152F">
        <w:t xml:space="preserve"> </w:t>
      </w:r>
    </w:p>
    <w:p w14:paraId="707E1505" w14:textId="435D6B1D" w:rsidR="00F02065" w:rsidRDefault="00761D60" w:rsidP="001840C3">
      <w:pPr>
        <w:pStyle w:val="BULLETSPACED"/>
      </w:pPr>
      <w:r>
        <w:t xml:space="preserve">Professional </w:t>
      </w:r>
      <w:r w:rsidR="00F02065">
        <w:t>experience</w:t>
      </w:r>
      <w:r w:rsidR="007345AA">
        <w:t xml:space="preserve"> with </w:t>
      </w:r>
      <w:r w:rsidR="00F02065">
        <w:t xml:space="preserve">C, C++, </w:t>
      </w:r>
      <w:r w:rsidR="00D73962">
        <w:t>Cobo</w:t>
      </w:r>
      <w:r w:rsidR="00415063">
        <w:t>l/JCL/Mark-IV (IBM mainframe)</w:t>
      </w:r>
      <w:r w:rsidR="00D73962">
        <w:t xml:space="preserve">, </w:t>
      </w:r>
      <w:r w:rsidR="00F02065">
        <w:t xml:space="preserve">Java, JavaScript, </w:t>
      </w:r>
      <w:r w:rsidR="0066481B">
        <w:t xml:space="preserve">Kotlin, </w:t>
      </w:r>
      <w:r w:rsidR="00F02065">
        <w:t>Perl, PHP,</w:t>
      </w:r>
      <w:r w:rsidR="0066481B">
        <w:t xml:space="preserve"> Python,</w:t>
      </w:r>
      <w:r w:rsidR="00F02065">
        <w:t xml:space="preserve"> Visual</w:t>
      </w:r>
      <w:r w:rsidR="003E0E8A">
        <w:t xml:space="preserve"> </w:t>
      </w:r>
      <w:r w:rsidR="00F02065">
        <w:t xml:space="preserve">Basic, and </w:t>
      </w:r>
      <w:r w:rsidR="00415063">
        <w:t>UNIX shell scripting</w:t>
      </w:r>
      <w:r w:rsidR="00F02065">
        <w:t xml:space="preserve">. Middleware: </w:t>
      </w:r>
      <w:r w:rsidR="007345AA">
        <w:t xml:space="preserve">NodeJS, </w:t>
      </w:r>
      <w:r w:rsidR="00F02065">
        <w:t>CORBA, RMI, REST, SOAP, TCP/IP</w:t>
      </w:r>
      <w:r w:rsidR="009F11D7">
        <w:t>.</w:t>
      </w:r>
    </w:p>
    <w:p w14:paraId="770000C1" w14:textId="7E8E3FD4" w:rsidR="000E1DDB" w:rsidRDefault="000E1DDB" w:rsidP="000E1DDB">
      <w:pPr>
        <w:pStyle w:val="BULLETSPACED"/>
      </w:pPr>
      <w:r w:rsidRPr="000E1DDB">
        <w:t xml:space="preserve">UI development experience of responsive web apps using HTML 5, Bootstrap, CSS, AJAX, AngularJS, </w:t>
      </w:r>
      <w:proofErr w:type="spellStart"/>
      <w:r w:rsidRPr="000E1DDB">
        <w:t>JQuery</w:t>
      </w:r>
      <w:proofErr w:type="spellEnd"/>
      <w:r w:rsidRPr="000E1DDB">
        <w:t xml:space="preserve"> with mid-tier code using Java Apache Struts, Spring MVC, </w:t>
      </w:r>
      <w:r w:rsidR="00ED298E">
        <w:t>P</w:t>
      </w:r>
      <w:r w:rsidRPr="000E1DDB">
        <w:t>ython Flask</w:t>
      </w:r>
      <w:r>
        <w:t>/</w:t>
      </w:r>
      <w:proofErr w:type="spellStart"/>
      <w:r>
        <w:t>FastAPI</w:t>
      </w:r>
      <w:proofErr w:type="spellEnd"/>
      <w:r w:rsidRPr="000E1DDB">
        <w:t>, and PHP.</w:t>
      </w:r>
    </w:p>
    <w:p w14:paraId="2FF953E8" w14:textId="77777777" w:rsidR="000A396A" w:rsidRDefault="000A396A" w:rsidP="001840C3">
      <w:pPr>
        <w:pStyle w:val="Subtitle"/>
        <w:spacing w:before="280" w:after="280"/>
      </w:pPr>
      <w:r>
        <w:t>PROFESSIONAL EXPERIENCE</w:t>
      </w:r>
    </w:p>
    <w:tbl>
      <w:tblPr>
        <w:tblW w:w="10346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5259"/>
        <w:gridCol w:w="5087"/>
      </w:tblGrid>
      <w:tr w:rsidR="00543082" w:rsidRPr="001A0391" w14:paraId="0BCC3538" w14:textId="77777777">
        <w:trPr>
          <w:trHeight w:val="246"/>
        </w:trPr>
        <w:tc>
          <w:tcPr>
            <w:tcW w:w="5259" w:type="dxa"/>
            <w:vAlign w:val="bottom"/>
          </w:tcPr>
          <w:p w14:paraId="0B14C520" w14:textId="77777777" w:rsidR="00543082" w:rsidRPr="001A0391" w:rsidRDefault="0054308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</w:rPr>
              <w:t>NINJAONE</w:t>
            </w:r>
            <w:r w:rsidRPr="001A039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TX (REMOTE)</w:t>
            </w:r>
          </w:p>
        </w:tc>
        <w:tc>
          <w:tcPr>
            <w:tcW w:w="5087" w:type="dxa"/>
            <w:vAlign w:val="bottom"/>
          </w:tcPr>
          <w:p w14:paraId="36DB07EF" w14:textId="77777777" w:rsidR="00543082" w:rsidRPr="001A0391" w:rsidRDefault="007C102B">
            <w:pPr>
              <w:jc w:val="right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2023</w:t>
            </w:r>
            <w:r w:rsidR="00543082" w:rsidRPr="001A0391">
              <w:rPr>
                <w:rFonts w:cs="Arial"/>
                <w:b/>
                <w:bCs/>
              </w:rPr>
              <w:t xml:space="preserve"> </w:t>
            </w:r>
            <w:r w:rsidR="00FC5932">
              <w:rPr>
                <w:rFonts w:cs="Arial"/>
                <w:b/>
                <w:bCs/>
              </w:rPr>
              <w:t>-</w:t>
            </w:r>
            <w:r w:rsidR="00543082" w:rsidRPr="001A0391">
              <w:rPr>
                <w:rFonts w:cs="Arial"/>
                <w:b/>
                <w:bCs/>
              </w:rPr>
              <w:t xml:space="preserve"> </w:t>
            </w:r>
            <w:r w:rsidR="00DB1E93">
              <w:rPr>
                <w:rFonts w:cs="Arial"/>
                <w:b/>
                <w:bCs/>
              </w:rPr>
              <w:t>2025</w:t>
            </w:r>
          </w:p>
        </w:tc>
      </w:tr>
      <w:tr w:rsidR="00543082" w:rsidRPr="001A0391" w14:paraId="22F8B602" w14:textId="77777777">
        <w:trPr>
          <w:trHeight w:val="246"/>
        </w:trPr>
        <w:tc>
          <w:tcPr>
            <w:tcW w:w="10346" w:type="dxa"/>
            <w:gridSpan w:val="2"/>
            <w:vAlign w:val="bottom"/>
          </w:tcPr>
          <w:p w14:paraId="34224D35" w14:textId="77777777" w:rsidR="00543082" w:rsidRPr="001A0391" w:rsidRDefault="00543082">
            <w:pPr>
              <w:rPr>
                <w:rFonts w:cs="Arial"/>
              </w:rPr>
            </w:pPr>
            <w:r>
              <w:rPr>
                <w:rFonts w:cs="Arial"/>
                <w:b/>
              </w:rPr>
              <w:t>Java Architect – Architecture Team</w:t>
            </w:r>
          </w:p>
        </w:tc>
      </w:tr>
    </w:tbl>
    <w:p w14:paraId="3A6B36B4" w14:textId="67CE9E04" w:rsidR="00543082" w:rsidRPr="001A0391" w:rsidRDefault="00817192" w:rsidP="00543082">
      <w:pPr>
        <w:rPr>
          <w:rFonts w:cs="Arial"/>
        </w:rPr>
      </w:pPr>
      <w:r>
        <w:rPr>
          <w:rFonts w:cs="Arial"/>
        </w:rPr>
        <w:t>P</w:t>
      </w:r>
      <w:r w:rsidRPr="00817192">
        <w:rPr>
          <w:rFonts w:cs="Arial"/>
        </w:rPr>
        <w:t xml:space="preserve">articipating in the maintenance of the </w:t>
      </w:r>
      <w:proofErr w:type="spellStart"/>
      <w:r w:rsidRPr="00817192">
        <w:rPr>
          <w:rFonts w:cs="Arial"/>
        </w:rPr>
        <w:t>NinjaRMM</w:t>
      </w:r>
      <w:proofErr w:type="spellEnd"/>
      <w:r w:rsidRPr="00817192">
        <w:rPr>
          <w:rFonts w:cs="Arial"/>
        </w:rPr>
        <w:t xml:space="preserve"> server platform</w:t>
      </w:r>
      <w:r w:rsidR="008066C4">
        <w:rPr>
          <w:rFonts w:cs="Arial"/>
        </w:rPr>
        <w:t xml:space="preserve">. </w:t>
      </w:r>
      <w:r>
        <w:rPr>
          <w:rFonts w:cs="Arial"/>
        </w:rPr>
        <w:t xml:space="preserve">Java/Kotlin, </w:t>
      </w:r>
      <w:r w:rsidR="008066C4">
        <w:rPr>
          <w:rFonts w:cs="Arial"/>
        </w:rPr>
        <w:t xml:space="preserve">Python, Bash, </w:t>
      </w:r>
      <w:proofErr w:type="spellStart"/>
      <w:r w:rsidR="008066C4">
        <w:rPr>
          <w:rFonts w:cs="Arial"/>
        </w:rPr>
        <w:t>BitBucket</w:t>
      </w:r>
      <w:proofErr w:type="spellEnd"/>
      <w:r>
        <w:rPr>
          <w:rFonts w:cs="Arial"/>
        </w:rPr>
        <w:t xml:space="preserve">, Gradle, </w:t>
      </w:r>
      <w:r w:rsidR="00EB52AF">
        <w:rPr>
          <w:rFonts w:cs="Arial"/>
        </w:rPr>
        <w:t xml:space="preserve">Ansible, </w:t>
      </w:r>
      <w:proofErr w:type="spellStart"/>
      <w:r>
        <w:rPr>
          <w:rFonts w:cs="Arial"/>
        </w:rPr>
        <w:t>CircleC</w:t>
      </w:r>
      <w:r w:rsidR="00FF3DD2">
        <w:rPr>
          <w:rFonts w:cs="Arial"/>
        </w:rPr>
        <w:t>I</w:t>
      </w:r>
      <w:proofErr w:type="spellEnd"/>
      <w:r>
        <w:rPr>
          <w:rFonts w:cs="Arial"/>
        </w:rPr>
        <w:t xml:space="preserve">/TeamCity, </w:t>
      </w:r>
      <w:r w:rsidR="008066C4">
        <w:rPr>
          <w:rFonts w:cs="Arial"/>
        </w:rPr>
        <w:t xml:space="preserve">RabbitMQ, </w:t>
      </w:r>
      <w:r w:rsidR="002F4800">
        <w:rPr>
          <w:rFonts w:cs="Arial"/>
        </w:rPr>
        <w:t xml:space="preserve">Redis, </w:t>
      </w:r>
      <w:r>
        <w:rPr>
          <w:rFonts w:cs="Arial"/>
        </w:rPr>
        <w:t>AWS (</w:t>
      </w:r>
      <w:r w:rsidR="008066C4">
        <w:rPr>
          <w:rFonts w:cs="Arial"/>
        </w:rPr>
        <w:t xml:space="preserve">CDK, </w:t>
      </w:r>
      <w:r>
        <w:rPr>
          <w:rFonts w:cs="Arial"/>
        </w:rPr>
        <w:t xml:space="preserve">EC2, </w:t>
      </w:r>
      <w:r w:rsidR="00793AAF">
        <w:rPr>
          <w:rFonts w:cs="Arial"/>
        </w:rPr>
        <w:t xml:space="preserve">ECR, </w:t>
      </w:r>
      <w:r w:rsidR="008066C4">
        <w:rPr>
          <w:rFonts w:cs="Arial"/>
        </w:rPr>
        <w:t xml:space="preserve">ECS, </w:t>
      </w:r>
      <w:r w:rsidR="00D1119B">
        <w:rPr>
          <w:rFonts w:cs="Arial"/>
        </w:rPr>
        <w:t xml:space="preserve">IAM, </w:t>
      </w:r>
      <w:r w:rsidR="008066C4">
        <w:rPr>
          <w:rFonts w:cs="Arial"/>
        </w:rPr>
        <w:t xml:space="preserve">S3, </w:t>
      </w:r>
      <w:r>
        <w:rPr>
          <w:rFonts w:cs="Arial"/>
        </w:rPr>
        <w:t>SSM</w:t>
      </w:r>
      <w:r w:rsidR="00D1119B">
        <w:rPr>
          <w:rFonts w:cs="Arial"/>
        </w:rPr>
        <w:t>, VPC</w:t>
      </w:r>
      <w:r>
        <w:rPr>
          <w:rFonts w:cs="Arial"/>
        </w:rPr>
        <w:t>)</w:t>
      </w:r>
      <w:r w:rsidR="007345AA">
        <w:rPr>
          <w:rFonts w:cs="Arial"/>
        </w:rPr>
        <w:t>, NodeJS, npm.</w:t>
      </w:r>
    </w:p>
    <w:p w14:paraId="3E1E7846" w14:textId="6700D448" w:rsidR="006561DA" w:rsidRPr="006561DA" w:rsidRDefault="005058E5" w:rsidP="006561DA">
      <w:pPr>
        <w:numPr>
          <w:ilvl w:val="0"/>
          <w:numId w:val="12"/>
        </w:numPr>
        <w:spacing w:before="120"/>
        <w:rPr>
          <w:rFonts w:cs="Arial"/>
          <w:szCs w:val="22"/>
        </w:rPr>
      </w:pPr>
      <w:r>
        <w:t>Implemented</w:t>
      </w:r>
      <w:r w:rsidR="006561DA">
        <w:t xml:space="preserve"> </w:t>
      </w:r>
      <w:proofErr w:type="spellStart"/>
      <w:r>
        <w:t>IaC</w:t>
      </w:r>
      <w:proofErr w:type="spellEnd"/>
      <w:r>
        <w:t xml:space="preserve"> </w:t>
      </w:r>
      <w:r w:rsidR="006561DA">
        <w:t>CDK app</w:t>
      </w:r>
      <w:r w:rsidR="000D202C">
        <w:t xml:space="preserve"> (TypeScript)</w:t>
      </w:r>
      <w:r w:rsidR="00996BDC">
        <w:t>,</w:t>
      </w:r>
      <w:r w:rsidR="000D202C">
        <w:t xml:space="preserve"> and</w:t>
      </w:r>
      <w:r w:rsidR="00996BDC">
        <w:t xml:space="preserve"> </w:t>
      </w:r>
      <w:r w:rsidR="006561DA">
        <w:t xml:space="preserve">Ansible </w:t>
      </w:r>
      <w:r>
        <w:t>playbooks</w:t>
      </w:r>
      <w:r w:rsidR="00996BDC">
        <w:t xml:space="preserve"> </w:t>
      </w:r>
      <w:r w:rsidR="006561DA">
        <w:t>to construct/deploy</w:t>
      </w:r>
      <w:r w:rsidR="00996BDC">
        <w:t xml:space="preserve">/setup </w:t>
      </w:r>
      <w:r w:rsidR="006561DA">
        <w:t>EC2 instances.</w:t>
      </w:r>
      <w:r w:rsidR="00D3016F">
        <w:t xml:space="preserve">  Reviewed ECS container task definitions for health check. Ensured CIS Docker benchmark compliance.</w:t>
      </w:r>
    </w:p>
    <w:p w14:paraId="31F8E9F3" w14:textId="77777777" w:rsidR="006561DA" w:rsidRPr="006561DA" w:rsidRDefault="005058E5" w:rsidP="006561DA">
      <w:pPr>
        <w:numPr>
          <w:ilvl w:val="0"/>
          <w:numId w:val="12"/>
        </w:numPr>
        <w:rPr>
          <w:rFonts w:cs="Arial"/>
          <w:szCs w:val="22"/>
        </w:rPr>
      </w:pPr>
      <w:r>
        <w:t>Wrote</w:t>
      </w:r>
      <w:r w:rsidR="000D202C">
        <w:t xml:space="preserve"> </w:t>
      </w:r>
      <w:r w:rsidR="006561DA">
        <w:t xml:space="preserve">deployment tool in Bash </w:t>
      </w:r>
      <w:r>
        <w:t xml:space="preserve">(10K+ lines) </w:t>
      </w:r>
      <w:r w:rsidR="000D202C">
        <w:t>to deploy</w:t>
      </w:r>
      <w:r w:rsidR="006561DA">
        <w:t xml:space="preserve"> 40+ components </w:t>
      </w:r>
      <w:r>
        <w:t xml:space="preserve">during </w:t>
      </w:r>
      <w:r w:rsidR="006561DA">
        <w:t xml:space="preserve">Dev/QA/Prod </w:t>
      </w:r>
      <w:r>
        <w:t>deployments</w:t>
      </w:r>
      <w:r w:rsidR="00FA1655">
        <w:t>.</w:t>
      </w:r>
    </w:p>
    <w:p w14:paraId="3533E4EC" w14:textId="44EF5ABC" w:rsidR="006561DA" w:rsidRPr="006561DA" w:rsidRDefault="005058E5" w:rsidP="006561DA">
      <w:pPr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W</w:t>
      </w:r>
      <w:r w:rsidR="006561DA" w:rsidRPr="00D41C68">
        <w:rPr>
          <w:rFonts w:cs="Arial"/>
          <w:szCs w:val="22"/>
        </w:rPr>
        <w:t xml:space="preserve">rote </w:t>
      </w:r>
      <w:r w:rsidR="000D202C">
        <w:rPr>
          <w:rFonts w:cs="Arial"/>
          <w:szCs w:val="22"/>
        </w:rPr>
        <w:t xml:space="preserve">ZAP </w:t>
      </w:r>
      <w:r w:rsidR="006561DA">
        <w:rPr>
          <w:rFonts w:cs="Arial"/>
          <w:szCs w:val="22"/>
        </w:rPr>
        <w:t xml:space="preserve">security </w:t>
      </w:r>
      <w:r w:rsidR="006561DA" w:rsidRPr="00D41C68">
        <w:rPr>
          <w:rFonts w:cs="Arial"/>
          <w:szCs w:val="22"/>
        </w:rPr>
        <w:t>scanner</w:t>
      </w:r>
      <w:r w:rsidR="006561DA">
        <w:rPr>
          <w:rFonts w:cs="Arial"/>
          <w:szCs w:val="22"/>
        </w:rPr>
        <w:t xml:space="preserve"> in Bash</w:t>
      </w:r>
      <w:r w:rsidR="006561DA" w:rsidRPr="00D41C68">
        <w:rPr>
          <w:rFonts w:cs="Arial"/>
          <w:szCs w:val="22"/>
        </w:rPr>
        <w:t xml:space="preserve"> to scan 1400+ </w:t>
      </w:r>
      <w:proofErr w:type="spellStart"/>
      <w:r w:rsidR="006561DA" w:rsidRPr="00D41C68">
        <w:rPr>
          <w:rFonts w:cs="Arial"/>
          <w:szCs w:val="22"/>
        </w:rPr>
        <w:t>NinjaRMM</w:t>
      </w:r>
      <w:proofErr w:type="spellEnd"/>
      <w:r w:rsidR="006561DA" w:rsidRPr="00D41C68">
        <w:rPr>
          <w:rFonts w:cs="Arial"/>
          <w:szCs w:val="22"/>
        </w:rPr>
        <w:t xml:space="preserve"> endpoints</w:t>
      </w:r>
      <w:r w:rsidR="00B83366">
        <w:rPr>
          <w:rFonts w:cs="Arial"/>
          <w:szCs w:val="22"/>
        </w:rPr>
        <w:t xml:space="preserve"> reporting reports to </w:t>
      </w:r>
      <w:proofErr w:type="spellStart"/>
      <w:r w:rsidR="00B83366">
        <w:rPr>
          <w:rFonts w:cs="Arial"/>
          <w:szCs w:val="22"/>
        </w:rPr>
        <w:t>ArmorCode</w:t>
      </w:r>
      <w:proofErr w:type="spellEnd"/>
      <w:r w:rsidR="006561DA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22E1FCD1" w14:textId="77777777" w:rsidR="00B83366" w:rsidRDefault="00B83366" w:rsidP="006561DA">
      <w:pPr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Developed Python RESTful app to collect environment from EC2 instances to be consumed during TeamCity CICD deploy to DEV.  Implemented TeamCity pipeline build script to deploy components to QA environments.</w:t>
      </w:r>
    </w:p>
    <w:p w14:paraId="52AC918D" w14:textId="6C1B65A2" w:rsidR="007B4CB9" w:rsidRPr="00B83366" w:rsidRDefault="007B4CB9" w:rsidP="00B83366">
      <w:pPr>
        <w:numPr>
          <w:ilvl w:val="0"/>
          <w:numId w:val="12"/>
        </w:numPr>
        <w:rPr>
          <w:rFonts w:cs="Arial"/>
          <w:szCs w:val="22"/>
        </w:rPr>
      </w:pPr>
      <w:r w:rsidRPr="00B83366">
        <w:rPr>
          <w:rFonts w:cs="Arial"/>
          <w:szCs w:val="22"/>
        </w:rPr>
        <w:t xml:space="preserve">Wrote Kotlin Swagger </w:t>
      </w:r>
      <w:r w:rsidR="006561DA" w:rsidRPr="00B83366">
        <w:rPr>
          <w:rFonts w:cs="Arial"/>
          <w:szCs w:val="22"/>
        </w:rPr>
        <w:t>classes</w:t>
      </w:r>
      <w:r w:rsidRPr="00B83366">
        <w:rPr>
          <w:rFonts w:cs="Arial"/>
          <w:szCs w:val="22"/>
        </w:rPr>
        <w:t xml:space="preserve"> to generate OpenAPI spec YAML/JSON files of 1400+ RESTful endpoints.</w:t>
      </w:r>
      <w:r w:rsidR="00B83366">
        <w:rPr>
          <w:rFonts w:cs="Arial"/>
          <w:szCs w:val="22"/>
        </w:rPr>
        <w:t xml:space="preserve"> </w:t>
      </w:r>
    </w:p>
    <w:p w14:paraId="4158ADD5" w14:textId="77777777" w:rsidR="00543082" w:rsidRPr="00543082" w:rsidRDefault="00543082" w:rsidP="00543082"/>
    <w:tbl>
      <w:tblPr>
        <w:tblW w:w="10346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5259"/>
        <w:gridCol w:w="5087"/>
      </w:tblGrid>
      <w:tr w:rsidR="001A0391" w:rsidRPr="001A0391" w14:paraId="23592388" w14:textId="77777777" w:rsidTr="00D5060E">
        <w:trPr>
          <w:trHeight w:val="246"/>
        </w:trPr>
        <w:tc>
          <w:tcPr>
            <w:tcW w:w="5259" w:type="dxa"/>
            <w:vAlign w:val="bottom"/>
          </w:tcPr>
          <w:p w14:paraId="02119588" w14:textId="77777777" w:rsidR="001A0391" w:rsidRPr="001A0391" w:rsidRDefault="003F3256" w:rsidP="003F32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</w:rPr>
              <w:t>AMERICAN AIRLINES</w:t>
            </w:r>
            <w:r w:rsidR="001A0391" w:rsidRPr="001A039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Fort Worth</w:t>
            </w:r>
            <w:r w:rsidR="001A0391" w:rsidRPr="001A039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TX</w:t>
            </w:r>
          </w:p>
        </w:tc>
        <w:tc>
          <w:tcPr>
            <w:tcW w:w="5087" w:type="dxa"/>
            <w:vAlign w:val="bottom"/>
          </w:tcPr>
          <w:p w14:paraId="77A22B04" w14:textId="77777777" w:rsidR="001A0391" w:rsidRPr="001A0391" w:rsidRDefault="003F3256" w:rsidP="003F3256">
            <w:pPr>
              <w:jc w:val="right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2016</w:t>
            </w:r>
            <w:r w:rsidR="00FC5932">
              <w:rPr>
                <w:rFonts w:cs="Arial"/>
                <w:b/>
                <w:bCs/>
              </w:rPr>
              <w:t xml:space="preserve"> -</w:t>
            </w:r>
            <w:r w:rsidR="001A0391" w:rsidRPr="001A0391">
              <w:rPr>
                <w:rFonts w:cs="Arial"/>
                <w:b/>
                <w:bCs/>
              </w:rPr>
              <w:t xml:space="preserve"> </w:t>
            </w:r>
            <w:r w:rsidR="0066481B">
              <w:rPr>
                <w:rFonts w:cs="Arial"/>
                <w:b/>
                <w:bCs/>
              </w:rPr>
              <w:t>2023</w:t>
            </w:r>
          </w:p>
        </w:tc>
      </w:tr>
      <w:tr w:rsidR="001A0391" w:rsidRPr="001A0391" w14:paraId="0CEFE3EA" w14:textId="77777777" w:rsidTr="00D5060E">
        <w:trPr>
          <w:trHeight w:val="246"/>
        </w:trPr>
        <w:tc>
          <w:tcPr>
            <w:tcW w:w="10346" w:type="dxa"/>
            <w:gridSpan w:val="2"/>
            <w:vAlign w:val="bottom"/>
          </w:tcPr>
          <w:p w14:paraId="2DB4D22D" w14:textId="77777777" w:rsidR="001A0391" w:rsidRPr="001A0391" w:rsidRDefault="00E12168" w:rsidP="00982D45">
            <w:pPr>
              <w:rPr>
                <w:rFonts w:cs="Arial"/>
              </w:rPr>
            </w:pPr>
            <w:r>
              <w:rPr>
                <w:rFonts w:cs="Arial"/>
                <w:b/>
              </w:rPr>
              <w:t>Senior</w:t>
            </w:r>
            <w:r w:rsidR="003F3256">
              <w:rPr>
                <w:rFonts w:cs="Arial"/>
                <w:b/>
              </w:rPr>
              <w:t xml:space="preserve"> </w:t>
            </w:r>
            <w:r w:rsidR="00982D45">
              <w:rPr>
                <w:rFonts w:cs="Arial"/>
                <w:b/>
              </w:rPr>
              <w:t>Architect/Developer – IT Applications</w:t>
            </w:r>
          </w:p>
        </w:tc>
      </w:tr>
    </w:tbl>
    <w:p w14:paraId="6A073A22" w14:textId="3E2DBFE0" w:rsidR="001A0391" w:rsidRPr="001A0391" w:rsidRDefault="00817192" w:rsidP="001A0391">
      <w:pPr>
        <w:rPr>
          <w:rFonts w:cs="Arial"/>
        </w:rPr>
      </w:pPr>
      <w:r>
        <w:rPr>
          <w:rFonts w:cs="Arial"/>
        </w:rPr>
        <w:t>Member of</w:t>
      </w:r>
      <w:r w:rsidR="001A0391" w:rsidRPr="001A0391">
        <w:rPr>
          <w:rFonts w:cs="Arial"/>
        </w:rPr>
        <w:t xml:space="preserve"> </w:t>
      </w:r>
      <w:r w:rsidR="008A3552">
        <w:rPr>
          <w:rFonts w:cs="Arial"/>
        </w:rPr>
        <w:t>Ticketing</w:t>
      </w:r>
      <w:r w:rsidR="00982D45">
        <w:rPr>
          <w:rFonts w:cs="Arial"/>
        </w:rPr>
        <w:t xml:space="preserve"> </w:t>
      </w:r>
      <w:r w:rsidR="00415063">
        <w:rPr>
          <w:rFonts w:cs="Arial"/>
        </w:rPr>
        <w:t>doing</w:t>
      </w:r>
      <w:r w:rsidR="003F3256" w:rsidRPr="003F3256">
        <w:rPr>
          <w:rFonts w:cs="Arial"/>
        </w:rPr>
        <w:t xml:space="preserve"> the payment </w:t>
      </w:r>
      <w:r w:rsidR="00AC6AE5">
        <w:rPr>
          <w:rFonts w:cs="Arial"/>
        </w:rPr>
        <w:t>collection/</w:t>
      </w:r>
      <w:r w:rsidR="003F3256" w:rsidRPr="003F3256">
        <w:rPr>
          <w:rFonts w:cs="Arial"/>
        </w:rPr>
        <w:t xml:space="preserve">fulfillment of </w:t>
      </w:r>
      <w:r w:rsidR="00595F30">
        <w:rPr>
          <w:rFonts w:cs="Arial"/>
        </w:rPr>
        <w:t>1</w:t>
      </w:r>
      <w:r w:rsidR="000A77C0">
        <w:rPr>
          <w:rFonts w:cs="Arial"/>
        </w:rPr>
        <w:t>5</w:t>
      </w:r>
      <w:r w:rsidR="00982D45">
        <w:rPr>
          <w:rFonts w:cs="Arial"/>
        </w:rPr>
        <w:t>0,000</w:t>
      </w:r>
      <w:r w:rsidR="002A5218">
        <w:rPr>
          <w:rFonts w:cs="Arial"/>
        </w:rPr>
        <w:t>+</w:t>
      </w:r>
      <w:r w:rsidR="00982D45">
        <w:rPr>
          <w:rFonts w:cs="Arial"/>
        </w:rPr>
        <w:t xml:space="preserve"> </w:t>
      </w:r>
      <w:r w:rsidR="002A5218">
        <w:rPr>
          <w:rFonts w:cs="Arial"/>
        </w:rPr>
        <w:t xml:space="preserve">airlines </w:t>
      </w:r>
      <w:r w:rsidR="003F3256">
        <w:rPr>
          <w:rFonts w:cs="Arial"/>
        </w:rPr>
        <w:t>tickets</w:t>
      </w:r>
      <w:r w:rsidR="00982D45">
        <w:rPr>
          <w:rFonts w:cs="Arial"/>
        </w:rPr>
        <w:t xml:space="preserve"> daily</w:t>
      </w:r>
      <w:r w:rsidR="003F3256">
        <w:rPr>
          <w:rFonts w:cs="Arial"/>
        </w:rPr>
        <w:t>.</w:t>
      </w:r>
      <w:r w:rsidR="002A5218">
        <w:rPr>
          <w:rFonts w:cs="Arial"/>
        </w:rPr>
        <w:t xml:space="preserve"> </w:t>
      </w:r>
      <w:r w:rsidR="00415063">
        <w:rPr>
          <w:rFonts w:cs="Arial"/>
        </w:rPr>
        <w:t xml:space="preserve">Sabre, </w:t>
      </w:r>
      <w:r w:rsidR="002A5218">
        <w:rPr>
          <w:rFonts w:cs="Arial"/>
        </w:rPr>
        <w:t>Java</w:t>
      </w:r>
      <w:r w:rsidR="00C33A63">
        <w:rPr>
          <w:rFonts w:cs="Arial"/>
        </w:rPr>
        <w:t xml:space="preserve"> 11/17</w:t>
      </w:r>
      <w:r w:rsidR="002A5218">
        <w:rPr>
          <w:rFonts w:cs="Arial"/>
        </w:rPr>
        <w:t>,</w:t>
      </w:r>
      <w:r w:rsidR="00B47CDA">
        <w:rPr>
          <w:rFonts w:cs="Arial"/>
        </w:rPr>
        <w:t xml:space="preserve"> Git,</w:t>
      </w:r>
      <w:r w:rsidR="002A5218">
        <w:rPr>
          <w:rFonts w:cs="Arial"/>
        </w:rPr>
        <w:t xml:space="preserve"> </w:t>
      </w:r>
      <w:r>
        <w:rPr>
          <w:rFonts w:cs="Arial"/>
        </w:rPr>
        <w:t xml:space="preserve">Maven, </w:t>
      </w:r>
      <w:r w:rsidR="0066481B">
        <w:rPr>
          <w:rFonts w:cs="Arial"/>
        </w:rPr>
        <w:t>Azure</w:t>
      </w:r>
      <w:r w:rsidR="00AC6AE5">
        <w:rPr>
          <w:rFonts w:cs="Arial"/>
        </w:rPr>
        <w:t xml:space="preserve"> DevOps</w:t>
      </w:r>
      <w:r w:rsidR="008A3552">
        <w:rPr>
          <w:rFonts w:cs="Arial"/>
        </w:rPr>
        <w:t>,</w:t>
      </w:r>
      <w:r w:rsidR="002F4800">
        <w:rPr>
          <w:rFonts w:cs="Arial"/>
        </w:rPr>
        <w:t xml:space="preserve"> </w:t>
      </w:r>
      <w:r w:rsidR="002A5218">
        <w:rPr>
          <w:rFonts w:cs="Arial"/>
        </w:rPr>
        <w:t>Spring Boot,</w:t>
      </w:r>
      <w:r w:rsidR="006719DE">
        <w:rPr>
          <w:rFonts w:cs="Arial"/>
        </w:rPr>
        <w:t xml:space="preserve"> </w:t>
      </w:r>
      <w:r w:rsidR="00B83366">
        <w:rPr>
          <w:rFonts w:cs="Arial"/>
        </w:rPr>
        <w:t xml:space="preserve">Redis. </w:t>
      </w:r>
      <w:r w:rsidR="006719DE">
        <w:rPr>
          <w:rFonts w:cs="Arial"/>
        </w:rPr>
        <w:t>RabbitMQ, Apache Camel,</w:t>
      </w:r>
      <w:r w:rsidR="00C56565">
        <w:rPr>
          <w:rFonts w:cs="Arial"/>
        </w:rPr>
        <w:t xml:space="preserve"> </w:t>
      </w:r>
      <w:r w:rsidR="00572A4F">
        <w:rPr>
          <w:rFonts w:cs="Arial"/>
        </w:rPr>
        <w:t>IBM</w:t>
      </w:r>
      <w:r w:rsidR="002A5218">
        <w:rPr>
          <w:rFonts w:cs="Arial"/>
        </w:rPr>
        <w:t xml:space="preserve"> Cloud</w:t>
      </w:r>
      <w:r w:rsidR="00C56565">
        <w:rPr>
          <w:rFonts w:cs="Arial"/>
        </w:rPr>
        <w:t xml:space="preserve"> (Kubernetes)</w:t>
      </w:r>
      <w:r w:rsidR="002A5218">
        <w:rPr>
          <w:rFonts w:cs="Arial"/>
        </w:rPr>
        <w:t>.</w:t>
      </w:r>
    </w:p>
    <w:p w14:paraId="23743D77" w14:textId="5E447730" w:rsidR="00940F6D" w:rsidRDefault="00940F6D" w:rsidP="00E519C3">
      <w:pPr>
        <w:numPr>
          <w:ilvl w:val="0"/>
          <w:numId w:val="12"/>
        </w:numPr>
        <w:spacing w:before="120"/>
        <w:rPr>
          <w:rFonts w:cs="Arial"/>
          <w:szCs w:val="22"/>
        </w:rPr>
      </w:pPr>
      <w:r>
        <w:rPr>
          <w:rFonts w:cs="Arial"/>
          <w:szCs w:val="22"/>
        </w:rPr>
        <w:t>Played lead architect and developer role in the modernization of AA ticketing IT processes and applications.</w:t>
      </w:r>
    </w:p>
    <w:p w14:paraId="324E180C" w14:textId="08F46931" w:rsidR="00E519C3" w:rsidRDefault="00763191" w:rsidP="00940F6D">
      <w:pPr>
        <w:numPr>
          <w:ilvl w:val="0"/>
          <w:numId w:val="12"/>
        </w:numPr>
        <w:rPr>
          <w:rFonts w:cs="Arial"/>
          <w:szCs w:val="22"/>
        </w:rPr>
      </w:pPr>
      <w:r w:rsidRPr="00763191">
        <w:rPr>
          <w:rFonts w:cs="Arial"/>
          <w:szCs w:val="22"/>
        </w:rPr>
        <w:t>Architected</w:t>
      </w:r>
      <w:r w:rsidR="005058E5">
        <w:rPr>
          <w:rFonts w:cs="Arial"/>
          <w:szCs w:val="22"/>
        </w:rPr>
        <w:t xml:space="preserve"> </w:t>
      </w:r>
      <w:r w:rsidRPr="00763191">
        <w:rPr>
          <w:rFonts w:cs="Arial"/>
          <w:szCs w:val="22"/>
        </w:rPr>
        <w:t xml:space="preserve">the department </w:t>
      </w:r>
      <w:r w:rsidR="00E519C3">
        <w:rPr>
          <w:rFonts w:cs="Arial"/>
          <w:szCs w:val="22"/>
        </w:rPr>
        <w:t xml:space="preserve">DevOps CICD tools integration based on Azure Pipeline, </w:t>
      </w:r>
      <w:proofErr w:type="spellStart"/>
      <w:r w:rsidR="00E519C3">
        <w:rPr>
          <w:rFonts w:cs="Arial"/>
          <w:szCs w:val="22"/>
        </w:rPr>
        <w:t>JFrog</w:t>
      </w:r>
      <w:proofErr w:type="spellEnd"/>
      <w:r w:rsidR="00E519C3">
        <w:rPr>
          <w:rFonts w:cs="Arial"/>
          <w:szCs w:val="22"/>
        </w:rPr>
        <w:t xml:space="preserve"> Artifactory, </w:t>
      </w:r>
      <w:proofErr w:type="spellStart"/>
      <w:r w:rsidR="00E519C3">
        <w:rPr>
          <w:rFonts w:cs="Arial"/>
          <w:szCs w:val="22"/>
        </w:rPr>
        <w:t>Sonarqube</w:t>
      </w:r>
      <w:proofErr w:type="spellEnd"/>
      <w:r w:rsidR="00E519C3">
        <w:rPr>
          <w:rFonts w:cs="Arial"/>
          <w:szCs w:val="22"/>
        </w:rPr>
        <w:t xml:space="preserve">, Git, </w:t>
      </w:r>
      <w:r w:rsidR="005058E5">
        <w:rPr>
          <w:rFonts w:cs="Arial"/>
          <w:szCs w:val="22"/>
        </w:rPr>
        <w:t>and ant/ivy/</w:t>
      </w:r>
      <w:r w:rsidR="00E519C3">
        <w:rPr>
          <w:rFonts w:cs="Arial"/>
          <w:szCs w:val="22"/>
        </w:rPr>
        <w:t>maven build</w:t>
      </w:r>
      <w:r w:rsidR="005058E5">
        <w:rPr>
          <w:rFonts w:cs="Arial"/>
          <w:szCs w:val="22"/>
        </w:rPr>
        <w:t>s.  Interacted with AA DevOps team to implement the integrations.</w:t>
      </w:r>
    </w:p>
    <w:p w14:paraId="78FD5B33" w14:textId="77777777" w:rsidR="00415063" w:rsidRDefault="00415063" w:rsidP="00415063">
      <w:pPr>
        <w:numPr>
          <w:ilvl w:val="0"/>
          <w:numId w:val="12"/>
        </w:numPr>
        <w:rPr>
          <w:rFonts w:cs="Arial"/>
          <w:szCs w:val="22"/>
        </w:rPr>
      </w:pPr>
      <w:r w:rsidRPr="00415063">
        <w:rPr>
          <w:rFonts w:cs="Arial"/>
          <w:szCs w:val="22"/>
        </w:rPr>
        <w:t xml:space="preserve">Wrote department build plugin/scripts (ant/ivy/maven) </w:t>
      </w:r>
      <w:r>
        <w:rPr>
          <w:rFonts w:cs="Arial"/>
          <w:szCs w:val="22"/>
        </w:rPr>
        <w:t>responsible for building</w:t>
      </w:r>
      <w:r w:rsidRPr="00415063">
        <w:rPr>
          <w:rFonts w:cs="Arial"/>
          <w:szCs w:val="22"/>
        </w:rPr>
        <w:t xml:space="preserve"> 100+ applications and libraries.</w:t>
      </w:r>
      <w:r>
        <w:rPr>
          <w:rFonts w:cs="Arial"/>
          <w:szCs w:val="22"/>
        </w:rPr>
        <w:t xml:space="preserve"> </w:t>
      </w:r>
    </w:p>
    <w:p w14:paraId="2AA0A160" w14:textId="77777777" w:rsidR="00763191" w:rsidRPr="00415063" w:rsidRDefault="00B83366" w:rsidP="00415063">
      <w:pPr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Architected the department </w:t>
      </w:r>
      <w:r w:rsidR="00415063">
        <w:rPr>
          <w:rFonts w:cs="Arial"/>
          <w:szCs w:val="22"/>
        </w:rPr>
        <w:t>microservices and</w:t>
      </w:r>
      <w:r>
        <w:rPr>
          <w:rFonts w:cs="Arial"/>
          <w:szCs w:val="22"/>
        </w:rPr>
        <w:t xml:space="preserve"> wrote </w:t>
      </w:r>
      <w:proofErr w:type="spellStart"/>
      <w:r>
        <w:rPr>
          <w:rFonts w:cs="Arial"/>
          <w:szCs w:val="22"/>
        </w:rPr>
        <w:t>starterkit-ms</w:t>
      </w:r>
      <w:proofErr w:type="spellEnd"/>
      <w:r>
        <w:rPr>
          <w:rFonts w:cs="Arial"/>
          <w:szCs w:val="22"/>
        </w:rPr>
        <w:t xml:space="preserve"> as a blueprint for new developers.  </w:t>
      </w:r>
    </w:p>
    <w:p w14:paraId="6F5B9E70" w14:textId="77777777" w:rsidR="00712CF9" w:rsidRPr="00415063" w:rsidRDefault="00CD7454" w:rsidP="00CD7454">
      <w:pPr>
        <w:numPr>
          <w:ilvl w:val="0"/>
          <w:numId w:val="12"/>
        </w:numPr>
        <w:rPr>
          <w:rFonts w:cs="Arial"/>
          <w:szCs w:val="22"/>
        </w:rPr>
      </w:pPr>
      <w:r w:rsidRPr="00415063">
        <w:rPr>
          <w:rFonts w:cs="Arial"/>
          <w:szCs w:val="22"/>
        </w:rPr>
        <w:t>W</w:t>
      </w:r>
      <w:r w:rsidR="00752261" w:rsidRPr="00415063">
        <w:rPr>
          <w:rFonts w:cs="Arial"/>
          <w:szCs w:val="22"/>
        </w:rPr>
        <w:t xml:space="preserve">rote </w:t>
      </w:r>
      <w:r w:rsidR="005709AB" w:rsidRPr="00415063">
        <w:rPr>
          <w:rFonts w:cs="Arial"/>
          <w:szCs w:val="22"/>
        </w:rPr>
        <w:t>microservices</w:t>
      </w:r>
      <w:r w:rsidR="00A02E56" w:rsidRPr="00415063">
        <w:rPr>
          <w:rFonts w:cs="Arial"/>
          <w:szCs w:val="22"/>
        </w:rPr>
        <w:t xml:space="preserve"> responsible for the reissue of </w:t>
      </w:r>
      <w:r w:rsidR="00D009F9" w:rsidRPr="00415063">
        <w:rPr>
          <w:rFonts w:cs="Arial"/>
          <w:szCs w:val="22"/>
        </w:rPr>
        <w:t xml:space="preserve">airline </w:t>
      </w:r>
      <w:r w:rsidR="00A02E56" w:rsidRPr="00415063">
        <w:rPr>
          <w:rFonts w:cs="Arial"/>
          <w:szCs w:val="22"/>
        </w:rPr>
        <w:t>tickets due to voluntary/involuntary changes, including</w:t>
      </w:r>
      <w:r w:rsidRPr="00415063">
        <w:rPr>
          <w:rFonts w:cs="Arial"/>
          <w:szCs w:val="22"/>
        </w:rPr>
        <w:t xml:space="preserve"> </w:t>
      </w:r>
      <w:r w:rsidR="00A02E56" w:rsidRPr="00415063">
        <w:rPr>
          <w:rFonts w:cs="Arial"/>
          <w:szCs w:val="22"/>
        </w:rPr>
        <w:t xml:space="preserve">ticketing </w:t>
      </w:r>
      <w:r w:rsidRPr="00415063">
        <w:rPr>
          <w:rFonts w:cs="Arial"/>
          <w:szCs w:val="22"/>
        </w:rPr>
        <w:t>re</w:t>
      </w:r>
      <w:r w:rsidR="00D009F9" w:rsidRPr="00415063">
        <w:rPr>
          <w:rFonts w:cs="Arial"/>
          <w:szCs w:val="22"/>
        </w:rPr>
        <w:t>v</w:t>
      </w:r>
      <w:r w:rsidRPr="00415063">
        <w:rPr>
          <w:rFonts w:cs="Arial"/>
          <w:szCs w:val="22"/>
        </w:rPr>
        <w:t>al</w:t>
      </w:r>
      <w:r w:rsidR="00D009F9" w:rsidRPr="00415063">
        <w:rPr>
          <w:rFonts w:cs="Arial"/>
          <w:szCs w:val="22"/>
        </w:rPr>
        <w:t>idation</w:t>
      </w:r>
      <w:r w:rsidR="00A02E56" w:rsidRPr="00415063">
        <w:rPr>
          <w:rFonts w:cs="Arial"/>
          <w:szCs w:val="22"/>
        </w:rPr>
        <w:t>, auto</w:t>
      </w:r>
      <w:r w:rsidRPr="00415063">
        <w:rPr>
          <w:rFonts w:cs="Arial"/>
          <w:szCs w:val="22"/>
        </w:rPr>
        <w:t xml:space="preserve"> re</w:t>
      </w:r>
      <w:r w:rsidR="00D009F9" w:rsidRPr="00415063">
        <w:rPr>
          <w:rFonts w:cs="Arial"/>
          <w:szCs w:val="22"/>
        </w:rPr>
        <w:t>-</w:t>
      </w:r>
      <w:r w:rsidRPr="00415063">
        <w:rPr>
          <w:rFonts w:cs="Arial"/>
          <w:szCs w:val="22"/>
        </w:rPr>
        <w:t>accom</w:t>
      </w:r>
      <w:r w:rsidR="00D009F9" w:rsidRPr="00415063">
        <w:rPr>
          <w:rFonts w:cs="Arial"/>
          <w:szCs w:val="22"/>
        </w:rPr>
        <w:t>modation</w:t>
      </w:r>
      <w:r w:rsidR="00A02E56" w:rsidRPr="00415063">
        <w:rPr>
          <w:rFonts w:cs="Arial"/>
          <w:szCs w:val="22"/>
        </w:rPr>
        <w:t>, async order fulfillment</w:t>
      </w:r>
      <w:r w:rsidR="000E23B9" w:rsidRPr="00415063">
        <w:rPr>
          <w:rFonts w:cs="Arial"/>
          <w:szCs w:val="22"/>
        </w:rPr>
        <w:t>, and schedule change async submitter.</w:t>
      </w:r>
    </w:p>
    <w:p w14:paraId="28DA223B" w14:textId="77777777" w:rsidR="00EF4188" w:rsidRDefault="00996BDC" w:rsidP="00CD7454">
      <w:pPr>
        <w:numPr>
          <w:ilvl w:val="0"/>
          <w:numId w:val="12"/>
        </w:numPr>
        <w:rPr>
          <w:rFonts w:cs="Arial"/>
          <w:szCs w:val="22"/>
        </w:rPr>
      </w:pPr>
      <w:r w:rsidRPr="00996BDC">
        <w:rPr>
          <w:rFonts w:cs="Arial"/>
          <w:szCs w:val="22"/>
        </w:rPr>
        <w:t>Wrote event-driven messaging microservices to process the rebook of million airline tickets due to planned schedule changes (72+ hours prior to departure), and involuntary changes (bad weather flight cancelations</w:t>
      </w:r>
      <w:r>
        <w:rPr>
          <w:rFonts w:cs="Arial"/>
          <w:szCs w:val="22"/>
        </w:rPr>
        <w:t>)</w:t>
      </w:r>
      <w:r w:rsidR="00CD39BA">
        <w:rPr>
          <w:rFonts w:cs="Arial"/>
          <w:szCs w:val="22"/>
        </w:rPr>
        <w:t>.</w:t>
      </w:r>
    </w:p>
    <w:p w14:paraId="535FE881" w14:textId="21B4ABA6" w:rsidR="00AD2F9F" w:rsidRPr="00AD2F9F" w:rsidRDefault="0033180E" w:rsidP="00AD2F9F">
      <w:pPr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D</w:t>
      </w:r>
      <w:r w:rsidR="00CD39BA">
        <w:rPr>
          <w:rFonts w:cs="Arial"/>
          <w:szCs w:val="22"/>
        </w:rPr>
        <w:t xml:space="preserve">eveloped </w:t>
      </w:r>
      <w:r w:rsidR="006356C3">
        <w:rPr>
          <w:rFonts w:cs="Arial"/>
          <w:szCs w:val="22"/>
        </w:rPr>
        <w:t>create-</w:t>
      </w:r>
      <w:proofErr w:type="spellStart"/>
      <w:r w:rsidR="006356C3">
        <w:rPr>
          <w:rFonts w:cs="Arial"/>
          <w:szCs w:val="22"/>
        </w:rPr>
        <w:t>evoucher</w:t>
      </w:r>
      <w:proofErr w:type="spellEnd"/>
      <w:r w:rsidR="006356C3">
        <w:rPr>
          <w:rFonts w:cs="Arial"/>
          <w:szCs w:val="22"/>
        </w:rPr>
        <w:t>-</w:t>
      </w:r>
      <w:proofErr w:type="spellStart"/>
      <w:r w:rsidR="006356C3">
        <w:rPr>
          <w:rFonts w:cs="Arial"/>
          <w:szCs w:val="22"/>
        </w:rPr>
        <w:t>ms</w:t>
      </w:r>
      <w:proofErr w:type="spellEnd"/>
      <w:r>
        <w:rPr>
          <w:rFonts w:cs="Arial"/>
          <w:szCs w:val="22"/>
        </w:rPr>
        <w:t xml:space="preserve"> </w:t>
      </w:r>
      <w:r w:rsidR="00CD39BA">
        <w:rPr>
          <w:rFonts w:cs="Arial"/>
          <w:szCs w:val="22"/>
        </w:rPr>
        <w:t xml:space="preserve">microservice </w:t>
      </w:r>
      <w:r>
        <w:rPr>
          <w:rFonts w:cs="Arial"/>
          <w:szCs w:val="22"/>
        </w:rPr>
        <w:t xml:space="preserve">during “pandemics” </w:t>
      </w:r>
      <w:r w:rsidR="006356C3">
        <w:rPr>
          <w:rFonts w:cs="Arial"/>
          <w:szCs w:val="22"/>
        </w:rPr>
        <w:t>that</w:t>
      </w:r>
      <w:r w:rsidR="00CD39BA">
        <w:rPr>
          <w:rFonts w:cs="Arial"/>
          <w:szCs w:val="22"/>
        </w:rPr>
        <w:t xml:space="preserve"> enabled the automated issuing o</w:t>
      </w:r>
      <w:r w:rsidR="00AD2F9F">
        <w:rPr>
          <w:rFonts w:cs="Arial"/>
          <w:szCs w:val="22"/>
        </w:rPr>
        <w:t xml:space="preserve">f millions </w:t>
      </w:r>
      <w:proofErr w:type="gramStart"/>
      <w:r w:rsidR="00AD2F9F">
        <w:rPr>
          <w:rFonts w:cs="Arial"/>
          <w:szCs w:val="22"/>
        </w:rPr>
        <w:t xml:space="preserve">of </w:t>
      </w:r>
      <w:r w:rsidR="00CD39BA">
        <w:rPr>
          <w:rFonts w:cs="Arial"/>
          <w:szCs w:val="22"/>
        </w:rPr>
        <w:t xml:space="preserve"> e</w:t>
      </w:r>
      <w:proofErr w:type="gramEnd"/>
      <w:r w:rsidR="00AD2F9F">
        <w:rPr>
          <w:rFonts w:cs="Arial"/>
          <w:szCs w:val="22"/>
        </w:rPr>
        <w:t>-</w:t>
      </w:r>
      <w:r w:rsidR="00CD39BA">
        <w:rPr>
          <w:rFonts w:cs="Arial"/>
          <w:szCs w:val="22"/>
        </w:rPr>
        <w:t>Vouchers to AA customers due to flight cancellations.</w:t>
      </w:r>
    </w:p>
    <w:p w14:paraId="21678A1C" w14:textId="77777777" w:rsidR="00996BDC" w:rsidRDefault="00996BDC">
      <w:r>
        <w:br w:type="page"/>
      </w:r>
    </w:p>
    <w:tbl>
      <w:tblPr>
        <w:tblW w:w="10346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5695"/>
        <w:gridCol w:w="4651"/>
      </w:tblGrid>
      <w:tr w:rsidR="000A396A" w14:paraId="6E8051A1" w14:textId="77777777" w:rsidTr="00FA1C99">
        <w:trPr>
          <w:trHeight w:val="246"/>
        </w:trPr>
        <w:tc>
          <w:tcPr>
            <w:tcW w:w="5695" w:type="dxa"/>
            <w:vAlign w:val="bottom"/>
          </w:tcPr>
          <w:p w14:paraId="1C2A2792" w14:textId="77777777" w:rsidR="000A396A" w:rsidRDefault="005D7DB4">
            <w:pPr>
              <w:pStyle w:val="TEXTODEFAULT"/>
              <w:rPr>
                <w:b/>
                <w:bCs/>
              </w:rPr>
            </w:pPr>
            <w:r>
              <w:rPr>
                <w:rFonts w:cs="Times New Roman"/>
              </w:rPr>
              <w:br w:type="page"/>
            </w:r>
            <w:r>
              <w:rPr>
                <w:rFonts w:cs="Times New Roman"/>
              </w:rPr>
              <w:br w:type="page"/>
            </w:r>
            <w:r w:rsidR="000A396A">
              <w:rPr>
                <w:b/>
              </w:rPr>
              <w:t>CISCO SYSTEMS</w:t>
            </w:r>
            <w:r w:rsidR="000A396A">
              <w:t xml:space="preserve">, </w:t>
            </w:r>
            <w:r w:rsidR="00FA1C99">
              <w:t>Morrisville (Research Triangle Park)</w:t>
            </w:r>
            <w:r w:rsidR="000A396A">
              <w:t>, NC</w:t>
            </w:r>
            <w:r w:rsidR="007C7791">
              <w:t xml:space="preserve"> </w:t>
            </w:r>
          </w:p>
        </w:tc>
        <w:tc>
          <w:tcPr>
            <w:tcW w:w="4651" w:type="dxa"/>
            <w:vAlign w:val="bottom"/>
          </w:tcPr>
          <w:p w14:paraId="183CC5E3" w14:textId="77777777" w:rsidR="000A396A" w:rsidRDefault="000A396A">
            <w:pPr>
              <w:pStyle w:val="TEXTODEFAULT"/>
              <w:jc w:val="right"/>
            </w:pPr>
            <w:r>
              <w:rPr>
                <w:b/>
                <w:bCs/>
              </w:rPr>
              <w:t xml:space="preserve">2011 </w:t>
            </w:r>
            <w:r w:rsidR="00FC5932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2015</w:t>
            </w:r>
          </w:p>
        </w:tc>
      </w:tr>
      <w:tr w:rsidR="000A396A" w14:paraId="671EBA90" w14:textId="77777777" w:rsidTr="005D7DB4">
        <w:trPr>
          <w:trHeight w:val="246"/>
        </w:trPr>
        <w:tc>
          <w:tcPr>
            <w:tcW w:w="10346" w:type="dxa"/>
            <w:gridSpan w:val="2"/>
            <w:vAlign w:val="bottom"/>
          </w:tcPr>
          <w:p w14:paraId="4BC88838" w14:textId="77777777" w:rsidR="000A396A" w:rsidRDefault="000A396A">
            <w:pPr>
              <w:pStyle w:val="TEXTODEFAULT"/>
            </w:pPr>
            <w:r>
              <w:rPr>
                <w:b/>
              </w:rPr>
              <w:t>S</w:t>
            </w:r>
            <w:r w:rsidR="00F57642">
              <w:rPr>
                <w:b/>
              </w:rPr>
              <w:t>oftware Engineer IV</w:t>
            </w:r>
            <w:r w:rsidR="00D942DC">
              <w:rPr>
                <w:b/>
              </w:rPr>
              <w:t xml:space="preserve"> – </w:t>
            </w:r>
            <w:r w:rsidR="00522E21">
              <w:rPr>
                <w:b/>
              </w:rPr>
              <w:t xml:space="preserve">Cisco </w:t>
            </w:r>
            <w:r w:rsidR="00D942DC">
              <w:rPr>
                <w:b/>
              </w:rPr>
              <w:t>Prime Performance Manager</w:t>
            </w:r>
            <w:r w:rsidR="00522E21">
              <w:rPr>
                <w:b/>
              </w:rPr>
              <w:t xml:space="preserve"> Team</w:t>
            </w:r>
          </w:p>
        </w:tc>
      </w:tr>
      <w:tr w:rsidR="0012608A" w14:paraId="00773D0A" w14:textId="77777777" w:rsidTr="005D7DB4">
        <w:trPr>
          <w:trHeight w:val="246"/>
        </w:trPr>
        <w:tc>
          <w:tcPr>
            <w:tcW w:w="10346" w:type="dxa"/>
            <w:gridSpan w:val="2"/>
            <w:vAlign w:val="bottom"/>
          </w:tcPr>
          <w:p w14:paraId="20E80792" w14:textId="77777777" w:rsidR="0012608A" w:rsidRDefault="0012608A">
            <w:pPr>
              <w:pStyle w:val="TEXTODEFAULT"/>
              <w:rPr>
                <w:b/>
              </w:rPr>
            </w:pPr>
            <w:r>
              <w:rPr>
                <w:b/>
              </w:rPr>
              <w:t xml:space="preserve">Senior Software Developer – Contractor / </w:t>
            </w:r>
            <w:proofErr w:type="gramStart"/>
            <w:r>
              <w:rPr>
                <w:b/>
              </w:rPr>
              <w:t>Principle</w:t>
            </w:r>
            <w:proofErr w:type="gramEnd"/>
            <w:r>
              <w:rPr>
                <w:b/>
              </w:rPr>
              <w:t xml:space="preserve"> Solutions (2011 – 2012)</w:t>
            </w:r>
          </w:p>
        </w:tc>
      </w:tr>
    </w:tbl>
    <w:p w14:paraId="796D69AB" w14:textId="77777777" w:rsidR="000A396A" w:rsidRDefault="00590A2C">
      <w:pPr>
        <w:pStyle w:val="TEXTODEFAULT"/>
      </w:pPr>
      <w:r>
        <w:t>E</w:t>
      </w:r>
      <w:r w:rsidR="000A396A">
        <w:t xml:space="preserve">ngineer in the Cloud Virtualization </w:t>
      </w:r>
      <w:r w:rsidR="00793543">
        <w:t>g</w:t>
      </w:r>
      <w:r w:rsidR="000A396A">
        <w:t xml:space="preserve">roup </w:t>
      </w:r>
      <w:r>
        <w:t xml:space="preserve">responsible for </w:t>
      </w:r>
      <w:r w:rsidR="000A396A">
        <w:t xml:space="preserve">the Cisco Prime Performance Manager (PPM) </w:t>
      </w:r>
      <w:r w:rsidR="0042612D">
        <w:t>application</w:t>
      </w:r>
      <w:r>
        <w:t xml:space="preserve"> capable of managing up to 100,000 devices and 9.7 million interfaces.</w:t>
      </w:r>
      <w:r w:rsidR="000A396A">
        <w:t xml:space="preserve"> J</w:t>
      </w:r>
      <w:r>
        <w:t>DK</w:t>
      </w:r>
      <w:r w:rsidR="000A396A">
        <w:t xml:space="preserve"> 7, </w:t>
      </w:r>
      <w:proofErr w:type="spellStart"/>
      <w:r w:rsidR="000A396A">
        <w:t>Jboss</w:t>
      </w:r>
      <w:proofErr w:type="spellEnd"/>
      <w:r w:rsidR="000A396A">
        <w:t>/Tomcat, ClearCase, Ant</w:t>
      </w:r>
      <w:r w:rsidR="0042612D">
        <w:t>.</w:t>
      </w:r>
    </w:p>
    <w:p w14:paraId="757BB86F" w14:textId="77777777" w:rsidR="000A396A" w:rsidRDefault="00996BDC">
      <w:pPr>
        <w:pStyle w:val="BULLETSPACED"/>
      </w:pPr>
      <w:r>
        <w:t>Architected and d</w:t>
      </w:r>
      <w:r w:rsidR="000A396A">
        <w:t xml:space="preserve">eveloped </w:t>
      </w:r>
      <w:r w:rsidR="00590A2C">
        <w:t>the Cisco</w:t>
      </w:r>
      <w:r w:rsidR="0042612D">
        <w:t xml:space="preserve"> north bound</w:t>
      </w:r>
      <w:r w:rsidR="00590A2C">
        <w:t xml:space="preserve"> </w:t>
      </w:r>
      <w:r w:rsidR="0042612D">
        <w:t>PPM</w:t>
      </w:r>
      <w:r w:rsidR="000A396A">
        <w:t xml:space="preserve"> REST</w:t>
      </w:r>
      <w:r w:rsidR="00590A2C">
        <w:t>ful</w:t>
      </w:r>
      <w:r w:rsidR="000A396A">
        <w:t xml:space="preserve"> </w:t>
      </w:r>
      <w:r w:rsidR="00590A2C">
        <w:t>service to allow customers to retrieve network</w:t>
      </w:r>
      <w:r w:rsidR="0042612D">
        <w:t xml:space="preserve">ing device </w:t>
      </w:r>
      <w:r w:rsidR="00590A2C">
        <w:t xml:space="preserve">performance data </w:t>
      </w:r>
      <w:r w:rsidR="0042612D">
        <w:t xml:space="preserve">in </w:t>
      </w:r>
      <w:proofErr w:type="spellStart"/>
      <w:r w:rsidR="0042612D">
        <w:t>J</w:t>
      </w:r>
      <w:r w:rsidR="00793543">
        <w:t>S</w:t>
      </w:r>
      <w:r w:rsidR="0042612D">
        <w:t>on</w:t>
      </w:r>
      <w:proofErr w:type="spellEnd"/>
      <w:r w:rsidR="0042612D">
        <w:t>/XML/CSV. Wrote the Cisco PPM REST API document</w:t>
      </w:r>
      <w:r w:rsidR="000A396A">
        <w:t xml:space="preserve">.  </w:t>
      </w:r>
    </w:p>
    <w:p w14:paraId="265F74AF" w14:textId="77777777" w:rsidR="0035063F" w:rsidRDefault="000A396A">
      <w:pPr>
        <w:pStyle w:val="BULLET"/>
      </w:pPr>
      <w:r>
        <w:t xml:space="preserve">Refactored </w:t>
      </w:r>
      <w:r w:rsidR="00F57642">
        <w:t xml:space="preserve">back-end </w:t>
      </w:r>
      <w:r w:rsidR="00590A2C">
        <w:t xml:space="preserve">remote interface </w:t>
      </w:r>
      <w:r>
        <w:t xml:space="preserve">code to improve the distributed performance between </w:t>
      </w:r>
      <w:r w:rsidR="00116169">
        <w:t>gateway</w:t>
      </w:r>
      <w:r>
        <w:t xml:space="preserve"> and unit components.</w:t>
      </w:r>
      <w:r w:rsidR="00F57642">
        <w:t xml:space="preserve"> Worked on web front-end GUI components </w:t>
      </w:r>
      <w:r w:rsidR="0042612D">
        <w:t xml:space="preserve">written in </w:t>
      </w:r>
      <w:r w:rsidR="00F57642">
        <w:t>JSP and JavaScript.</w:t>
      </w:r>
    </w:p>
    <w:p w14:paraId="370C28E1" w14:textId="77777777" w:rsidR="00826EDE" w:rsidRDefault="00C40B6B">
      <w:pPr>
        <w:pStyle w:val="BULLET"/>
      </w:pPr>
      <w:r>
        <w:t>Developed</w:t>
      </w:r>
      <w:r w:rsidRPr="00C40B6B">
        <w:t xml:space="preserve"> </w:t>
      </w:r>
      <w:r>
        <w:t xml:space="preserve">GUI </w:t>
      </w:r>
      <w:r w:rsidRPr="00C40B6B">
        <w:t xml:space="preserve">dashboard/group/summary </w:t>
      </w:r>
      <w:r>
        <w:t xml:space="preserve">backend </w:t>
      </w:r>
      <w:r w:rsidRPr="00C40B6B">
        <w:t xml:space="preserve">reports, and support to retrieve graph reports (jpeg, </w:t>
      </w:r>
      <w:proofErr w:type="spellStart"/>
      <w:r w:rsidRPr="00C40B6B">
        <w:t>png</w:t>
      </w:r>
      <w:proofErr w:type="spellEnd"/>
      <w:r w:rsidRPr="00C40B6B">
        <w:t xml:space="preserve">, pdf) from the REST API.  Developed </w:t>
      </w:r>
      <w:r>
        <w:t>POC</w:t>
      </w:r>
      <w:r w:rsidRPr="00C40B6B">
        <w:t xml:space="preserve"> Portlet and Jasper/Pentaho reports consumers of REST data.</w:t>
      </w:r>
    </w:p>
    <w:tbl>
      <w:tblPr>
        <w:tblW w:w="10361" w:type="dxa"/>
        <w:shd w:val="clear" w:color="auto" w:fill="FFFFFF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5259"/>
        <w:gridCol w:w="5102"/>
      </w:tblGrid>
      <w:tr w:rsidR="000A396A" w14:paraId="07F5FCCE" w14:textId="77777777" w:rsidTr="00360D14">
        <w:trPr>
          <w:trHeight w:val="246"/>
        </w:trPr>
        <w:tc>
          <w:tcPr>
            <w:tcW w:w="5259" w:type="dxa"/>
            <w:shd w:val="clear" w:color="auto" w:fill="FFFFFF"/>
            <w:vAlign w:val="bottom"/>
          </w:tcPr>
          <w:p w14:paraId="68890844" w14:textId="77777777" w:rsidR="00817192" w:rsidRDefault="0035063F">
            <w:pPr>
              <w:pStyle w:val="TEXTODEFAULT"/>
              <w:rPr>
                <w:rFonts w:cs="Times New Roman"/>
              </w:rPr>
            </w:pPr>
            <w:r>
              <w:br w:type="page"/>
            </w:r>
            <w:r>
              <w:br w:type="page"/>
            </w:r>
            <w:r>
              <w:rPr>
                <w:rFonts w:cs="Times New Roman"/>
              </w:rPr>
              <w:br w:type="page"/>
            </w:r>
            <w:r w:rsidR="00930924" w:rsidRPr="00930924">
              <w:rPr>
                <w:rFonts w:cs="Times New Roman"/>
              </w:rPr>
              <w:br w:type="page"/>
            </w:r>
          </w:p>
          <w:p w14:paraId="6C0F124F" w14:textId="77777777" w:rsidR="000A396A" w:rsidRPr="00930924" w:rsidRDefault="00360D14">
            <w:pPr>
              <w:pStyle w:val="TEXTODEFAULT"/>
              <w:rPr>
                <w:b/>
                <w:bCs/>
              </w:rPr>
            </w:pPr>
            <w:r>
              <w:rPr>
                <w:b/>
              </w:rPr>
              <w:t>POCKETGEAR</w:t>
            </w:r>
            <w:r w:rsidR="00A01E2D">
              <w:rPr>
                <w:b/>
              </w:rPr>
              <w:t xml:space="preserve"> APPIA</w:t>
            </w:r>
            <w:r w:rsidR="000A396A" w:rsidRPr="00930924">
              <w:t xml:space="preserve">, </w:t>
            </w:r>
            <w:r w:rsidR="000A396A" w:rsidRPr="00A01E2D">
              <w:t>Durham, NC</w:t>
            </w:r>
          </w:p>
        </w:tc>
        <w:tc>
          <w:tcPr>
            <w:tcW w:w="5102" w:type="dxa"/>
            <w:shd w:val="clear" w:color="auto" w:fill="FFFFFF"/>
            <w:vAlign w:val="bottom"/>
          </w:tcPr>
          <w:p w14:paraId="193E5956" w14:textId="77777777" w:rsidR="000A396A" w:rsidRDefault="000A396A">
            <w:pPr>
              <w:pStyle w:val="TEXTODEFAULT"/>
              <w:jc w:val="right"/>
            </w:pPr>
            <w:r>
              <w:rPr>
                <w:b/>
                <w:bCs/>
              </w:rPr>
              <w:t>20</w:t>
            </w:r>
            <w:r w:rsidR="00A01E2D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 </w:t>
            </w:r>
            <w:r w:rsidR="00FC5932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2011</w:t>
            </w:r>
          </w:p>
        </w:tc>
      </w:tr>
      <w:tr w:rsidR="00A01E2D" w14:paraId="76C2046D" w14:textId="77777777" w:rsidTr="00360D14">
        <w:trPr>
          <w:trHeight w:val="246"/>
        </w:trPr>
        <w:tc>
          <w:tcPr>
            <w:tcW w:w="5259" w:type="dxa"/>
            <w:shd w:val="clear" w:color="auto" w:fill="FFFFFF"/>
            <w:vAlign w:val="bottom"/>
          </w:tcPr>
          <w:p w14:paraId="02F02609" w14:textId="77777777" w:rsidR="00A01E2D" w:rsidRDefault="00A01E2D">
            <w:pPr>
              <w:pStyle w:val="TEXTODEFAULT"/>
            </w:pPr>
            <w:r>
              <w:rPr>
                <w:b/>
                <w:bCs/>
              </w:rPr>
              <w:t>HANDANGO</w:t>
            </w:r>
            <w:r w:rsidRPr="00A01E2D">
              <w:t>, Irving, TX</w:t>
            </w:r>
            <w:r w:rsidR="004D66FD">
              <w:t xml:space="preserve"> (acquired by </w:t>
            </w:r>
            <w:proofErr w:type="spellStart"/>
            <w:r w:rsidR="004D66FD">
              <w:t>PocketGear</w:t>
            </w:r>
            <w:proofErr w:type="spellEnd"/>
            <w:r w:rsidR="004D66FD">
              <w:t>)</w:t>
            </w:r>
          </w:p>
        </w:tc>
        <w:tc>
          <w:tcPr>
            <w:tcW w:w="5102" w:type="dxa"/>
            <w:shd w:val="clear" w:color="auto" w:fill="FFFFFF"/>
            <w:vAlign w:val="bottom"/>
          </w:tcPr>
          <w:p w14:paraId="51EFC76A" w14:textId="77777777" w:rsidR="00A01E2D" w:rsidRDefault="00A01E2D">
            <w:pPr>
              <w:pStyle w:val="TEXTODEFAUL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2007 - 2009</w:t>
            </w:r>
          </w:p>
        </w:tc>
      </w:tr>
      <w:tr w:rsidR="000A396A" w14:paraId="42B85D77" w14:textId="77777777" w:rsidTr="00360D14">
        <w:trPr>
          <w:trHeight w:val="246"/>
        </w:trPr>
        <w:tc>
          <w:tcPr>
            <w:tcW w:w="10361" w:type="dxa"/>
            <w:gridSpan w:val="2"/>
            <w:shd w:val="clear" w:color="auto" w:fill="FFFFFF"/>
            <w:vAlign w:val="bottom"/>
          </w:tcPr>
          <w:p w14:paraId="0C30AF0E" w14:textId="77777777" w:rsidR="000A396A" w:rsidRDefault="000A396A">
            <w:pPr>
              <w:pStyle w:val="TEXTODEFAULT"/>
            </w:pPr>
            <w:r>
              <w:rPr>
                <w:b/>
                <w:bCs/>
              </w:rPr>
              <w:t>Senior Software Developer</w:t>
            </w:r>
            <w:r w:rsidR="00522E21">
              <w:rPr>
                <w:b/>
                <w:bCs/>
              </w:rPr>
              <w:t xml:space="preserve"> - Engineering</w:t>
            </w:r>
          </w:p>
        </w:tc>
      </w:tr>
    </w:tbl>
    <w:p w14:paraId="35E66C9B" w14:textId="77777777" w:rsidR="000A396A" w:rsidRDefault="000A396A">
      <w:pPr>
        <w:pStyle w:val="TEXTODEFAULT"/>
      </w:pPr>
      <w:r>
        <w:t>Core technical member of Engineering participating in the development of company's open marketplace Mobile App Stores.  Java SE 6. JBoss/Tomcat. MSSQL DB.  JSP/CSS, JavaScript. Subversion (SVN), Ant/Maven.</w:t>
      </w:r>
    </w:p>
    <w:p w14:paraId="63E14FFF" w14:textId="77777777" w:rsidR="008B43CA" w:rsidRDefault="008B43CA" w:rsidP="00FF19B0">
      <w:pPr>
        <w:pStyle w:val="BULLET"/>
        <w:spacing w:before="120"/>
      </w:pPr>
      <w:r>
        <w:t xml:space="preserve">Architected and developed </w:t>
      </w:r>
      <w:r w:rsidR="000A396A">
        <w:t>Vodafone India RESTful service for</w:t>
      </w:r>
      <w:r w:rsidR="00742212">
        <w:t xml:space="preserve"> billing and retrieval of mobile </w:t>
      </w:r>
      <w:r w:rsidR="000A396A">
        <w:t>ID.</w:t>
      </w:r>
    </w:p>
    <w:p w14:paraId="55C6D3BC" w14:textId="77777777" w:rsidR="008B43CA" w:rsidRDefault="008B43CA" w:rsidP="008B43CA">
      <w:pPr>
        <w:pStyle w:val="BULLET"/>
      </w:pPr>
      <w:r>
        <w:t>Developed</w:t>
      </w:r>
      <w:r w:rsidR="002C6411" w:rsidRPr="002C6411">
        <w:t xml:space="preserve"> </w:t>
      </w:r>
      <w:r>
        <w:t>e-Commerce account and credit card payment SOAP/WSDL web services. Wrote RSA service to encrypt phone numbers. Redesigned/re-wrote backend Appstore code to separate actions from services.</w:t>
      </w:r>
    </w:p>
    <w:p w14:paraId="47B5B4EE" w14:textId="77777777" w:rsidR="008B43CA" w:rsidRDefault="008B43CA" w:rsidP="008B43CA">
      <w:pPr>
        <w:pStyle w:val="BULLET"/>
      </w:pPr>
      <w:r>
        <w:t>Developed mobile</w:t>
      </w:r>
      <w:r w:rsidR="002C6411" w:rsidRPr="002C6411">
        <w:t xml:space="preserve"> </w:t>
      </w:r>
      <w:proofErr w:type="spellStart"/>
      <w:r w:rsidR="002C6411" w:rsidRPr="002C6411">
        <w:t>AppStores</w:t>
      </w:r>
      <w:proofErr w:type="spellEnd"/>
      <w:r w:rsidR="002C6411" w:rsidRPr="002C6411">
        <w:t xml:space="preserve"> for Opera, Zedge, Vodacom South Africa, Vodafone India &amp; Egypt, </w:t>
      </w:r>
      <w:proofErr w:type="spellStart"/>
      <w:r w:rsidR="002C6411" w:rsidRPr="002C6411">
        <w:t>Myxer</w:t>
      </w:r>
      <w:proofErr w:type="spellEnd"/>
      <w:r w:rsidR="002C6411" w:rsidRPr="002C6411">
        <w:t xml:space="preserve">, Opera, </w:t>
      </w:r>
      <w:proofErr w:type="spellStart"/>
      <w:r w:rsidR="002C6411" w:rsidRPr="002C6411">
        <w:t>Iusacell</w:t>
      </w:r>
      <w:proofErr w:type="spellEnd"/>
      <w:r w:rsidR="002C6411" w:rsidRPr="002C6411">
        <w:t xml:space="preserve"> (Mexico), Mobily (Saudi Arabia), Digicel, AMX Claro</w:t>
      </w:r>
      <w:r>
        <w:t>, BlackBerry RIM, and Sony-Ericsson.</w:t>
      </w:r>
    </w:p>
    <w:p w14:paraId="20EADBF0" w14:textId="77777777" w:rsidR="000A396A" w:rsidRDefault="000A396A">
      <w:pPr>
        <w:pStyle w:val="TEXTODEFAULT"/>
      </w:pPr>
    </w:p>
    <w:tbl>
      <w:tblPr>
        <w:tblW w:w="0" w:type="auto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7506"/>
        <w:gridCol w:w="2811"/>
        <w:gridCol w:w="6"/>
        <w:gridCol w:w="9"/>
      </w:tblGrid>
      <w:tr w:rsidR="00C65846" w:rsidRPr="00362D57" w14:paraId="20DA70E1" w14:textId="77777777" w:rsidTr="009D6005">
        <w:trPr>
          <w:trHeight w:val="246"/>
        </w:trPr>
        <w:tc>
          <w:tcPr>
            <w:tcW w:w="7506" w:type="dxa"/>
            <w:vAlign w:val="bottom"/>
          </w:tcPr>
          <w:p w14:paraId="6D0458FB" w14:textId="77777777" w:rsidR="00360D14" w:rsidRPr="00940F6D" w:rsidRDefault="00360D14" w:rsidP="009D6005">
            <w:pPr>
              <w:pStyle w:val="TEXTODEFAULTSPACED"/>
              <w:rPr>
                <w:b w:val="0"/>
                <w:bCs w:val="0"/>
                <w:lang w:val="pt-BR"/>
              </w:rPr>
            </w:pPr>
            <w:proofErr w:type="gramStart"/>
            <w:r w:rsidRPr="00940F6D">
              <w:rPr>
                <w:lang w:val="pt-BR"/>
              </w:rPr>
              <w:t>OI</w:t>
            </w:r>
            <w:proofErr w:type="gramEnd"/>
            <w:r w:rsidRPr="00940F6D">
              <w:rPr>
                <w:lang w:val="pt-BR"/>
              </w:rPr>
              <w:t xml:space="preserve"> TELECOM</w:t>
            </w:r>
            <w:r w:rsidRPr="00940F6D">
              <w:rPr>
                <w:b w:val="0"/>
                <w:bCs w:val="0"/>
                <w:lang w:val="pt-BR"/>
              </w:rPr>
              <w:t xml:space="preserve">, Rio de Janeiro, RJ </w:t>
            </w:r>
            <w:proofErr w:type="spellStart"/>
            <w:r w:rsidRPr="00940F6D">
              <w:rPr>
                <w:b w:val="0"/>
                <w:bCs w:val="0"/>
                <w:lang w:val="pt-BR"/>
              </w:rPr>
              <w:t>Brazil</w:t>
            </w:r>
            <w:proofErr w:type="spellEnd"/>
            <w:r w:rsidRPr="00940F6D">
              <w:rPr>
                <w:b w:val="0"/>
                <w:bCs w:val="0"/>
                <w:lang w:val="pt-BR"/>
              </w:rPr>
              <w:t xml:space="preserve"> </w:t>
            </w:r>
            <w:r w:rsidR="0012608A" w:rsidRPr="00940F6D">
              <w:rPr>
                <w:b w:val="0"/>
                <w:bCs w:val="0"/>
                <w:lang w:val="pt-BR"/>
              </w:rPr>
              <w:t>-</w:t>
            </w:r>
            <w:r w:rsidRPr="00940F6D">
              <w:rPr>
                <w:b w:val="0"/>
                <w:bCs w:val="0"/>
                <w:lang w:val="pt-BR"/>
              </w:rPr>
              <w:t xml:space="preserve"> </w:t>
            </w:r>
            <w:r w:rsidRPr="00940F6D">
              <w:rPr>
                <w:lang w:val="pt-BR"/>
              </w:rPr>
              <w:t>IT Architec</w:t>
            </w:r>
            <w:r w:rsidRPr="00940F6D">
              <w:rPr>
                <w:b w:val="0"/>
                <w:bCs w:val="0"/>
                <w:lang w:val="pt-BR"/>
              </w:rPr>
              <w:t>t</w:t>
            </w:r>
          </w:p>
          <w:p w14:paraId="5AD68A5F" w14:textId="77777777" w:rsidR="0066481B" w:rsidRPr="0066481B" w:rsidRDefault="0066481B" w:rsidP="009D6005">
            <w:pPr>
              <w:pStyle w:val="TEXTODEFAULTSPACED"/>
            </w:pPr>
            <w:r w:rsidRPr="0066481B">
              <w:t xml:space="preserve">AMERICAN AIRLINES, </w:t>
            </w:r>
            <w:r w:rsidRPr="000842DF">
              <w:rPr>
                <w:b w:val="0"/>
                <w:bCs w:val="0"/>
              </w:rPr>
              <w:t>Fort Worth, TX</w:t>
            </w:r>
            <w:r w:rsidRPr="0066481B">
              <w:t xml:space="preserve"> - </w:t>
            </w:r>
            <w:r>
              <w:t xml:space="preserve">Sr Consultant - Contractor / </w:t>
            </w:r>
            <w:proofErr w:type="spellStart"/>
            <w:r>
              <w:t>Valtech</w:t>
            </w:r>
            <w:proofErr w:type="spellEnd"/>
          </w:p>
          <w:p w14:paraId="73873BA5" w14:textId="77777777" w:rsidR="00C65846" w:rsidRPr="00C65846" w:rsidRDefault="00C65846" w:rsidP="009D6005">
            <w:pPr>
              <w:pStyle w:val="TEXTODEFAULTSPACED"/>
              <w:rPr>
                <w:lang w:val="pt-BR"/>
              </w:rPr>
            </w:pPr>
            <w:r>
              <w:rPr>
                <w:lang w:val="pt-BR"/>
              </w:rPr>
              <w:t>EDS</w:t>
            </w:r>
            <w:r>
              <w:rPr>
                <w:b w:val="0"/>
                <w:bCs w:val="0"/>
                <w:lang w:val="pt-BR"/>
              </w:rPr>
              <w:t xml:space="preserve">, Rio de Janeiro, RJ, </w:t>
            </w:r>
            <w:proofErr w:type="spellStart"/>
            <w:r>
              <w:rPr>
                <w:b w:val="0"/>
                <w:bCs w:val="0"/>
                <w:lang w:val="pt-BR"/>
              </w:rPr>
              <w:t>Brazil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– </w:t>
            </w:r>
            <w:proofErr w:type="spellStart"/>
            <w:r>
              <w:rPr>
                <w:lang w:val="pt-BR"/>
              </w:rPr>
              <w:t>Sr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 w:rsidR="007C102B">
              <w:rPr>
                <w:lang w:val="pt-BR"/>
              </w:rPr>
              <w:t>Programmer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Analyst</w:t>
            </w:r>
            <w:proofErr w:type="spellEnd"/>
          </w:p>
        </w:tc>
        <w:tc>
          <w:tcPr>
            <w:tcW w:w="2826" w:type="dxa"/>
            <w:gridSpan w:val="3"/>
            <w:vAlign w:val="bottom"/>
          </w:tcPr>
          <w:p w14:paraId="260820AE" w14:textId="77777777" w:rsidR="00C65846" w:rsidRPr="00C65846" w:rsidRDefault="00C65846" w:rsidP="009D6005">
            <w:pPr>
              <w:pStyle w:val="TEXTODEFAULTSPACED"/>
              <w:rPr>
                <w:lang w:val="pt-BR"/>
              </w:rPr>
            </w:pPr>
          </w:p>
        </w:tc>
      </w:tr>
      <w:tr w:rsidR="000A396A" w14:paraId="3E4558B0" w14:textId="77777777">
        <w:trPr>
          <w:trHeight w:val="246"/>
        </w:trPr>
        <w:tc>
          <w:tcPr>
            <w:tcW w:w="7506" w:type="dxa"/>
            <w:vAlign w:val="bottom"/>
          </w:tcPr>
          <w:p w14:paraId="77292E05" w14:textId="77777777" w:rsidR="000A396A" w:rsidRDefault="000A396A">
            <w:pPr>
              <w:pStyle w:val="TEXTODEFAULTSPACED"/>
            </w:pPr>
            <w:r>
              <w:rPr>
                <w:lang w:val="pt-BR"/>
              </w:rPr>
              <w:t>T-SYSTEMS</w:t>
            </w:r>
            <w:r>
              <w:rPr>
                <w:b w:val="0"/>
                <w:bCs w:val="0"/>
                <w:lang w:val="pt-BR"/>
              </w:rPr>
              <w:t xml:space="preserve">, São Paulo, SP </w:t>
            </w:r>
            <w:proofErr w:type="spellStart"/>
            <w:r>
              <w:rPr>
                <w:b w:val="0"/>
                <w:bCs w:val="0"/>
                <w:lang w:val="pt-BR"/>
              </w:rPr>
              <w:t>Brazil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– </w:t>
            </w:r>
            <w:r>
              <w:rPr>
                <w:lang w:val="pt-BR"/>
              </w:rPr>
              <w:t xml:space="preserve">Project Manager – </w:t>
            </w:r>
            <w:proofErr w:type="spellStart"/>
            <w:r>
              <w:rPr>
                <w:lang w:val="pt-BR"/>
              </w:rPr>
              <w:t>Contractor</w:t>
            </w:r>
            <w:proofErr w:type="spellEnd"/>
            <w:r>
              <w:rPr>
                <w:lang w:val="pt-BR"/>
              </w:rPr>
              <w:t xml:space="preserve"> / H2M</w:t>
            </w:r>
          </w:p>
        </w:tc>
        <w:tc>
          <w:tcPr>
            <w:tcW w:w="2826" w:type="dxa"/>
            <w:gridSpan w:val="3"/>
            <w:vAlign w:val="bottom"/>
          </w:tcPr>
          <w:p w14:paraId="01D75E32" w14:textId="77777777" w:rsidR="000A396A" w:rsidRDefault="000A396A">
            <w:pPr>
              <w:pStyle w:val="TEXTODEFAULTSPACED"/>
            </w:pPr>
          </w:p>
        </w:tc>
      </w:tr>
      <w:tr w:rsidR="000A396A" w14:paraId="0B30521E" w14:textId="77777777">
        <w:trPr>
          <w:gridAfter w:val="2"/>
          <w:wAfter w:w="15" w:type="dxa"/>
          <w:trHeight w:val="246"/>
        </w:trPr>
        <w:tc>
          <w:tcPr>
            <w:tcW w:w="10317" w:type="dxa"/>
            <w:gridSpan w:val="2"/>
            <w:vAlign w:val="bottom"/>
          </w:tcPr>
          <w:p w14:paraId="05683E72" w14:textId="77777777" w:rsidR="000A396A" w:rsidRDefault="000A396A">
            <w:pPr>
              <w:pStyle w:val="TEXTODEFAULTSPACED"/>
            </w:pPr>
            <w:r>
              <w:t>DIVEO BROADBAND NETWORKS</w:t>
            </w:r>
            <w:r w:rsidRPr="003C47C1">
              <w:rPr>
                <w:b w:val="0"/>
                <w:bCs w:val="0"/>
              </w:rPr>
              <w:t xml:space="preserve">, São Paulo, SP Brazil – </w:t>
            </w:r>
            <w:r w:rsidRPr="003C47C1">
              <w:t>Sr Systems Manager</w:t>
            </w:r>
          </w:p>
        </w:tc>
      </w:tr>
      <w:tr w:rsidR="000A396A" w14:paraId="1EF09B31" w14:textId="77777777">
        <w:trPr>
          <w:gridAfter w:val="1"/>
          <w:wAfter w:w="9" w:type="dxa"/>
          <w:trHeight w:val="246"/>
        </w:trPr>
        <w:tc>
          <w:tcPr>
            <w:tcW w:w="10323" w:type="dxa"/>
            <w:gridSpan w:val="3"/>
            <w:vAlign w:val="bottom"/>
          </w:tcPr>
          <w:p w14:paraId="57CAECF0" w14:textId="77777777" w:rsidR="000A396A" w:rsidRDefault="000A396A">
            <w:pPr>
              <w:pStyle w:val="TEXTODEFAULTSPACED"/>
            </w:pPr>
            <w:r>
              <w:t>FUJITSU NETWORK COMMUNICATIONS</w:t>
            </w:r>
            <w:r>
              <w:rPr>
                <w:b w:val="0"/>
                <w:bCs w:val="0"/>
              </w:rPr>
              <w:t>, Raleigh, NC</w:t>
            </w:r>
            <w:r w:rsidRPr="003C47C1">
              <w:rPr>
                <w:b w:val="0"/>
                <w:bCs w:val="0"/>
              </w:rPr>
              <w:t xml:space="preserve"> – </w:t>
            </w:r>
            <w:r w:rsidRPr="003C47C1">
              <w:t>Software Development Engineer</w:t>
            </w:r>
          </w:p>
        </w:tc>
      </w:tr>
      <w:tr w:rsidR="000A396A" w14:paraId="7E069FB4" w14:textId="77777777">
        <w:trPr>
          <w:gridAfter w:val="1"/>
          <w:wAfter w:w="9" w:type="dxa"/>
          <w:trHeight w:val="246"/>
        </w:trPr>
        <w:tc>
          <w:tcPr>
            <w:tcW w:w="10323" w:type="dxa"/>
            <w:gridSpan w:val="3"/>
            <w:vAlign w:val="bottom"/>
          </w:tcPr>
          <w:p w14:paraId="0F7E5EC7" w14:textId="77777777" w:rsidR="000A396A" w:rsidRDefault="000A396A">
            <w:pPr>
              <w:pStyle w:val="TEXTODEFAULTSPACED"/>
            </w:pPr>
            <w:r>
              <w:t>SPRINT CORPORATION</w:t>
            </w:r>
            <w:r>
              <w:rPr>
                <w:b w:val="0"/>
                <w:bCs w:val="0"/>
              </w:rPr>
              <w:t>, Overland Park, KS</w:t>
            </w:r>
            <w:r w:rsidRPr="003C47C1">
              <w:rPr>
                <w:b w:val="0"/>
                <w:bCs w:val="0"/>
              </w:rPr>
              <w:t xml:space="preserve"> – </w:t>
            </w:r>
            <w:r w:rsidRPr="003C47C1">
              <w:t>Software Engineer III</w:t>
            </w:r>
          </w:p>
        </w:tc>
      </w:tr>
      <w:tr w:rsidR="000A396A" w14:paraId="5C94433A" w14:textId="77777777">
        <w:trPr>
          <w:gridAfter w:val="2"/>
          <w:wAfter w:w="15" w:type="dxa"/>
          <w:trHeight w:val="246"/>
        </w:trPr>
        <w:tc>
          <w:tcPr>
            <w:tcW w:w="10317" w:type="dxa"/>
            <w:gridSpan w:val="2"/>
            <w:vAlign w:val="bottom"/>
          </w:tcPr>
          <w:p w14:paraId="5F29AB0F" w14:textId="77777777" w:rsidR="000A396A" w:rsidRDefault="000A396A">
            <w:pPr>
              <w:pStyle w:val="TEXTODEFAULTSPACED"/>
            </w:pPr>
            <w:r>
              <w:t>CERNER CORPORATION</w:t>
            </w:r>
            <w:r>
              <w:rPr>
                <w:b w:val="0"/>
                <w:bCs w:val="0"/>
              </w:rPr>
              <w:t>, Kansas City, MO</w:t>
            </w:r>
            <w:r w:rsidRPr="003C47C1">
              <w:rPr>
                <w:b w:val="0"/>
                <w:bCs w:val="0"/>
              </w:rPr>
              <w:t xml:space="preserve"> – </w:t>
            </w:r>
            <w:r w:rsidRPr="003C47C1">
              <w:t>Programmer Analyst</w:t>
            </w:r>
          </w:p>
        </w:tc>
      </w:tr>
    </w:tbl>
    <w:p w14:paraId="3EE3EDAC" w14:textId="77777777" w:rsidR="000A396A" w:rsidRDefault="000A396A" w:rsidP="00CA074B">
      <w:pPr>
        <w:pStyle w:val="Subtitle"/>
        <w:spacing w:before="320" w:after="300"/>
      </w:pPr>
      <w:r>
        <w:t>EDUCATION</w:t>
      </w:r>
    </w:p>
    <w:p w14:paraId="4921C503" w14:textId="77777777" w:rsidR="000A396A" w:rsidRDefault="000A396A">
      <w:pPr>
        <w:pStyle w:val="TEXTODEFAULT"/>
        <w:jc w:val="left"/>
      </w:pPr>
      <w:r>
        <w:rPr>
          <w:b/>
        </w:rPr>
        <w:t>Master of Science, Electrical Engineering</w:t>
      </w:r>
    </w:p>
    <w:p w14:paraId="2F8FE2A7" w14:textId="77777777" w:rsidR="000A396A" w:rsidRDefault="000A396A">
      <w:pPr>
        <w:pStyle w:val="TEXTODEFAULT"/>
        <w:jc w:val="left"/>
      </w:pPr>
      <w:r>
        <w:t>The University of Kansas, Lawrence, KS</w:t>
      </w:r>
    </w:p>
    <w:p w14:paraId="3DF6DCFC" w14:textId="77777777" w:rsidR="000A396A" w:rsidRDefault="000A396A">
      <w:pPr>
        <w:pStyle w:val="TEXTODEFAULTSPACED"/>
        <w:rPr>
          <w:rFonts w:cs="Arial"/>
        </w:rPr>
      </w:pPr>
      <w:r>
        <w:t>Bachelor of Science, Computer Engineering</w:t>
      </w:r>
    </w:p>
    <w:p w14:paraId="428891DA" w14:textId="77777777" w:rsidR="000A396A" w:rsidRDefault="000A396A">
      <w:r>
        <w:rPr>
          <w:rFonts w:cs="Arial"/>
        </w:rPr>
        <w:t>The University of Kansas, Lawrence, KS</w:t>
      </w:r>
    </w:p>
    <w:p w14:paraId="0C503E07" w14:textId="77777777" w:rsidR="000A396A" w:rsidRDefault="000A396A" w:rsidP="00CA074B">
      <w:pPr>
        <w:pStyle w:val="Subtitle"/>
        <w:spacing w:before="320" w:after="300"/>
      </w:pPr>
      <w:r>
        <w:t>AWARDS</w:t>
      </w:r>
    </w:p>
    <w:p w14:paraId="7D68403F" w14:textId="77777777" w:rsidR="000A396A" w:rsidRDefault="000A396A">
      <w:pPr>
        <w:pStyle w:val="TEXTODEFAULT"/>
      </w:pPr>
      <w:r>
        <w:t>Cisco Systems Achievement Progr</w:t>
      </w:r>
      <w:r w:rsidR="00531F79">
        <w:t>am Awards, PPM REST API Project.</w:t>
      </w:r>
    </w:p>
    <w:p w14:paraId="2375A973" w14:textId="77777777" w:rsidR="000A396A" w:rsidRDefault="000A396A">
      <w:pPr>
        <w:pStyle w:val="TEXTODEFAULT"/>
      </w:pPr>
      <w:r>
        <w:t>American Airlines Certificate of Excellence, AA.com ITA Award Project.</w:t>
      </w:r>
    </w:p>
    <w:p w14:paraId="73F25E4A" w14:textId="77777777" w:rsidR="000A396A" w:rsidRDefault="000A396A">
      <w:pPr>
        <w:pStyle w:val="TEXTODEFAULT"/>
      </w:pPr>
      <w:r>
        <w:t>Fujitsu Engineering Yearly Excellence Award, FETEX 150 NMS Project.</w:t>
      </w:r>
    </w:p>
    <w:p w14:paraId="341841F5" w14:textId="77777777" w:rsidR="000A396A" w:rsidRDefault="000A396A" w:rsidP="00CA074B">
      <w:pPr>
        <w:pStyle w:val="Subtitle"/>
        <w:spacing w:before="320" w:after="300"/>
      </w:pPr>
      <w:r>
        <w:t>ADDITIONAL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68"/>
        <w:gridCol w:w="7272"/>
      </w:tblGrid>
      <w:tr w:rsidR="00410D81" w14:paraId="2340A40B" w14:textId="77777777">
        <w:tc>
          <w:tcPr>
            <w:tcW w:w="10440" w:type="dxa"/>
            <w:gridSpan w:val="2"/>
          </w:tcPr>
          <w:p w14:paraId="21A71E43" w14:textId="77777777" w:rsidR="00410D81" w:rsidRPr="005B2297" w:rsidRDefault="00410D81" w:rsidP="007635B0">
            <w:pPr>
              <w:pStyle w:val="TEXTODEFAULT"/>
              <w:spacing w:before="58"/>
              <w:jc w:val="left"/>
            </w:pPr>
            <w:r>
              <w:t>Naturalized U.S. citizen</w:t>
            </w:r>
          </w:p>
        </w:tc>
      </w:tr>
      <w:tr w:rsidR="00EB52AF" w14:paraId="5548B6A4" w14:textId="77777777">
        <w:tc>
          <w:tcPr>
            <w:tcW w:w="10440" w:type="dxa"/>
            <w:gridSpan w:val="2"/>
          </w:tcPr>
          <w:p w14:paraId="01E1FA37" w14:textId="7B6A033F" w:rsidR="008E2E82" w:rsidRDefault="005B2297" w:rsidP="007635B0">
            <w:pPr>
              <w:pStyle w:val="TEXTODEFAULT"/>
              <w:spacing w:before="58"/>
              <w:jc w:val="left"/>
            </w:pPr>
            <w:r w:rsidRPr="005B2297">
              <w:t>Accredited - Confluent Fundamentals for Apache Kafk</w:t>
            </w:r>
            <w:r>
              <w:t>a</w:t>
            </w:r>
          </w:p>
        </w:tc>
      </w:tr>
      <w:tr w:rsidR="008024DB" w14:paraId="3E345A82" w14:textId="77777777" w:rsidTr="007635B0">
        <w:tc>
          <w:tcPr>
            <w:tcW w:w="3168" w:type="dxa"/>
          </w:tcPr>
          <w:p w14:paraId="6193A74B" w14:textId="77777777" w:rsidR="008024DB" w:rsidRDefault="008024DB" w:rsidP="007635B0">
            <w:pPr>
              <w:pStyle w:val="TEXTODEFAULT"/>
              <w:spacing w:before="58"/>
              <w:jc w:val="left"/>
            </w:pPr>
            <w:r>
              <w:t xml:space="preserve">GitHub </w:t>
            </w:r>
            <w:r w:rsidR="001B0A55">
              <w:t>s</w:t>
            </w:r>
            <w:r>
              <w:t xml:space="preserve">oftware </w:t>
            </w:r>
            <w:r w:rsidR="001B0A55">
              <w:t>sample</w:t>
            </w:r>
            <w:r>
              <w:t xml:space="preserve"> </w:t>
            </w:r>
            <w:r w:rsidR="001B0A55">
              <w:t>p</w:t>
            </w:r>
            <w:r>
              <w:t>rojects</w:t>
            </w:r>
          </w:p>
        </w:tc>
        <w:tc>
          <w:tcPr>
            <w:tcW w:w="7272" w:type="dxa"/>
          </w:tcPr>
          <w:p w14:paraId="7885C06F" w14:textId="256E4DC0" w:rsidR="008024DB" w:rsidRDefault="004D3BBD" w:rsidP="007635B0">
            <w:pPr>
              <w:pStyle w:val="TEXTODEFAULT"/>
              <w:spacing w:before="58"/>
              <w:jc w:val="left"/>
            </w:pPr>
            <w:hyperlink r:id="rId9" w:history="1">
              <w:r w:rsidRPr="00BA6AD4">
                <w:rPr>
                  <w:rStyle w:val="Hyperlink"/>
                </w:rPr>
                <w:t>https://github.com/rubensgomes</w:t>
              </w:r>
            </w:hyperlink>
          </w:p>
        </w:tc>
      </w:tr>
      <w:tr w:rsidR="008024DB" w14:paraId="228C1AB1" w14:textId="77777777" w:rsidTr="007635B0">
        <w:tc>
          <w:tcPr>
            <w:tcW w:w="3168" w:type="dxa"/>
          </w:tcPr>
          <w:p w14:paraId="7981148D" w14:textId="77777777" w:rsidR="008024DB" w:rsidRDefault="008024DB" w:rsidP="007635B0">
            <w:pPr>
              <w:pStyle w:val="TEXTODEFAULT"/>
              <w:spacing w:before="58"/>
              <w:jc w:val="left"/>
            </w:pPr>
            <w:r>
              <w:t xml:space="preserve">LinkedIn </w:t>
            </w:r>
            <w:r w:rsidR="001B0A55">
              <w:t>p</w:t>
            </w:r>
            <w:r>
              <w:t xml:space="preserve">ersonal </w:t>
            </w:r>
            <w:r w:rsidR="001B0A55">
              <w:t>p</w:t>
            </w:r>
            <w:r>
              <w:t>rofile</w:t>
            </w:r>
          </w:p>
        </w:tc>
        <w:tc>
          <w:tcPr>
            <w:tcW w:w="7272" w:type="dxa"/>
          </w:tcPr>
          <w:p w14:paraId="67FE5191" w14:textId="72C24D2A" w:rsidR="008024DB" w:rsidRDefault="00285BB2" w:rsidP="007635B0">
            <w:pPr>
              <w:pStyle w:val="TEXTODEFAULT"/>
              <w:spacing w:before="58"/>
              <w:jc w:val="left"/>
            </w:pPr>
            <w:hyperlink r:id="rId10" w:history="1">
              <w:r w:rsidRPr="00BA6AD4">
                <w:rPr>
                  <w:rStyle w:val="Hyperlink"/>
                </w:rPr>
                <w:t>https://linkedin.com/in/rubensgomes</w:t>
              </w:r>
            </w:hyperlink>
          </w:p>
        </w:tc>
      </w:tr>
    </w:tbl>
    <w:p w14:paraId="73E8CB2B" w14:textId="77777777" w:rsidR="003F6473" w:rsidRPr="003F6473" w:rsidRDefault="003F6473" w:rsidP="00FF19B0">
      <w:pPr>
        <w:rPr>
          <w:sz w:val="2"/>
          <w:szCs w:val="2"/>
        </w:rPr>
      </w:pPr>
    </w:p>
    <w:sectPr w:rsidR="003F6473" w:rsidRPr="003F6473" w:rsidSect="00C65846">
      <w:headerReference w:type="default" r:id="rId11"/>
      <w:pgSz w:w="12240" w:h="15840"/>
      <w:pgMar w:top="1008" w:right="1008" w:bottom="1008" w:left="1008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81DB2" w14:textId="77777777" w:rsidR="004E6C45" w:rsidRDefault="004E6C45" w:rsidP="00C65846">
      <w:r>
        <w:separator/>
      </w:r>
    </w:p>
  </w:endnote>
  <w:endnote w:type="continuationSeparator" w:id="0">
    <w:p w14:paraId="6E0FB6B1" w14:textId="77777777" w:rsidR="004E6C45" w:rsidRDefault="004E6C45" w:rsidP="00C6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panose1 w:val="020B0604020202020204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5A589" w14:textId="77777777" w:rsidR="004E6C45" w:rsidRDefault="004E6C45" w:rsidP="00C65846">
      <w:r>
        <w:separator/>
      </w:r>
    </w:p>
  </w:footnote>
  <w:footnote w:type="continuationSeparator" w:id="0">
    <w:p w14:paraId="545AE48C" w14:textId="77777777" w:rsidR="004E6C45" w:rsidRDefault="004E6C45" w:rsidP="00C6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42"/>
      <w:gridCol w:w="3434"/>
      <w:gridCol w:w="3241"/>
    </w:tblGrid>
    <w:tr w:rsidR="00C65846" w14:paraId="33AF42FC" w14:textId="77777777" w:rsidTr="009D6005">
      <w:trPr>
        <w:trHeight w:val="246"/>
      </w:trPr>
      <w:tc>
        <w:tcPr>
          <w:tcW w:w="3542" w:type="dxa"/>
          <w:tcBorders>
            <w:bottom w:val="single" w:sz="8" w:space="0" w:color="000000"/>
          </w:tcBorders>
        </w:tcPr>
        <w:p w14:paraId="42AF37D4" w14:textId="77777777" w:rsidR="00C65846" w:rsidRDefault="00C65846" w:rsidP="00C65846">
          <w:pPr>
            <w:pStyle w:val="TEXTODEFAULT"/>
            <w:pageBreakBefore/>
            <w:rPr>
              <w:b/>
              <w:bCs/>
            </w:rPr>
          </w:pPr>
          <w:r>
            <w:rPr>
              <w:b/>
              <w:bCs/>
            </w:rPr>
            <w:t>RUBENS GOMES</w:t>
          </w:r>
        </w:p>
      </w:tc>
      <w:tc>
        <w:tcPr>
          <w:tcW w:w="3434" w:type="dxa"/>
          <w:tcBorders>
            <w:bottom w:val="single" w:sz="8" w:space="0" w:color="000000"/>
          </w:tcBorders>
        </w:tcPr>
        <w:p w14:paraId="56FDA099" w14:textId="77777777" w:rsidR="00C65846" w:rsidRDefault="00C65846" w:rsidP="00C65846">
          <w:pPr>
            <w:pStyle w:val="TEXTODEFAULT"/>
            <w:jc w:val="center"/>
            <w:rPr>
              <w:b/>
              <w:bCs/>
            </w:rPr>
          </w:pPr>
          <w:r>
            <w:rPr>
              <w:b/>
              <w:bCs/>
            </w:rPr>
            <w:t>(919) 308-0457</w:t>
          </w:r>
        </w:p>
      </w:tc>
      <w:tc>
        <w:tcPr>
          <w:tcW w:w="3241" w:type="dxa"/>
          <w:tcBorders>
            <w:bottom w:val="single" w:sz="8" w:space="0" w:color="000000"/>
          </w:tcBorders>
        </w:tcPr>
        <w:p w14:paraId="5B06EC97" w14:textId="77777777" w:rsidR="00C65846" w:rsidRDefault="00C65846" w:rsidP="00C65846">
          <w:pPr>
            <w:pStyle w:val="TEXTODEFAULT"/>
            <w:jc w:val="right"/>
          </w:pPr>
          <w:r>
            <w:rPr>
              <w:b/>
              <w:bCs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of 2</w:t>
          </w:r>
        </w:p>
      </w:tc>
    </w:tr>
  </w:tbl>
  <w:p w14:paraId="65A98720" w14:textId="77777777" w:rsidR="00C65846" w:rsidRDefault="00C65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Numerada51"/>
      <w:lvlText w:val="%1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erada41"/>
      <w:lvlText w:val="%1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erada31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Numerada21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Commarcadores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Commarcadores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Commarcadores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Commarcadores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lvl w:ilvl="0">
      <w:start w:val="1"/>
      <w:numFmt w:val="bullet"/>
      <w:pStyle w:val="MARCADO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2" w15:restartNumberingAfterBreak="0">
    <w:nsid w:val="40C21CD4"/>
    <w:multiLevelType w:val="hybridMultilevel"/>
    <w:tmpl w:val="36FC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45779">
    <w:abstractNumId w:val="0"/>
  </w:num>
  <w:num w:numId="2" w16cid:durableId="1501894825">
    <w:abstractNumId w:val="1"/>
  </w:num>
  <w:num w:numId="3" w16cid:durableId="858736011">
    <w:abstractNumId w:val="2"/>
  </w:num>
  <w:num w:numId="4" w16cid:durableId="519853253">
    <w:abstractNumId w:val="3"/>
  </w:num>
  <w:num w:numId="5" w16cid:durableId="1534348155">
    <w:abstractNumId w:val="4"/>
  </w:num>
  <w:num w:numId="6" w16cid:durableId="33697440">
    <w:abstractNumId w:val="5"/>
  </w:num>
  <w:num w:numId="7" w16cid:durableId="1577477187">
    <w:abstractNumId w:val="6"/>
  </w:num>
  <w:num w:numId="8" w16cid:durableId="1034228907">
    <w:abstractNumId w:val="7"/>
  </w:num>
  <w:num w:numId="9" w16cid:durableId="566259022">
    <w:abstractNumId w:val="8"/>
  </w:num>
  <w:num w:numId="10" w16cid:durableId="682049390">
    <w:abstractNumId w:val="9"/>
  </w:num>
  <w:num w:numId="11" w16cid:durableId="715197111">
    <w:abstractNumId w:val="10"/>
  </w:num>
  <w:num w:numId="12" w16cid:durableId="1280645852">
    <w:abstractNumId w:val="11"/>
  </w:num>
  <w:num w:numId="13" w16cid:durableId="455370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7C1"/>
    <w:rsid w:val="00003DA4"/>
    <w:rsid w:val="000043D9"/>
    <w:rsid w:val="000056FE"/>
    <w:rsid w:val="000102FA"/>
    <w:rsid w:val="0003671A"/>
    <w:rsid w:val="00036AD0"/>
    <w:rsid w:val="00045C45"/>
    <w:rsid w:val="000475FA"/>
    <w:rsid w:val="0006436C"/>
    <w:rsid w:val="00072C73"/>
    <w:rsid w:val="00076E3E"/>
    <w:rsid w:val="00077DFD"/>
    <w:rsid w:val="000842DF"/>
    <w:rsid w:val="0008646F"/>
    <w:rsid w:val="000939DA"/>
    <w:rsid w:val="00095E92"/>
    <w:rsid w:val="000A2368"/>
    <w:rsid w:val="000A396A"/>
    <w:rsid w:val="000A77C0"/>
    <w:rsid w:val="000B2DC1"/>
    <w:rsid w:val="000C4040"/>
    <w:rsid w:val="000C5965"/>
    <w:rsid w:val="000D202C"/>
    <w:rsid w:val="000D383F"/>
    <w:rsid w:val="000E1DDB"/>
    <w:rsid w:val="000E23B9"/>
    <w:rsid w:val="000E30B8"/>
    <w:rsid w:val="000E6048"/>
    <w:rsid w:val="000F3054"/>
    <w:rsid w:val="000F7161"/>
    <w:rsid w:val="00105E25"/>
    <w:rsid w:val="00111531"/>
    <w:rsid w:val="00111D93"/>
    <w:rsid w:val="00112512"/>
    <w:rsid w:val="0011304E"/>
    <w:rsid w:val="00114520"/>
    <w:rsid w:val="00116169"/>
    <w:rsid w:val="0011641F"/>
    <w:rsid w:val="0012608A"/>
    <w:rsid w:val="00126A61"/>
    <w:rsid w:val="001437B4"/>
    <w:rsid w:val="00144DE8"/>
    <w:rsid w:val="00164A8D"/>
    <w:rsid w:val="001815F1"/>
    <w:rsid w:val="001840C3"/>
    <w:rsid w:val="00192D55"/>
    <w:rsid w:val="00193BC5"/>
    <w:rsid w:val="00194A7B"/>
    <w:rsid w:val="001A0391"/>
    <w:rsid w:val="001A445E"/>
    <w:rsid w:val="001A5093"/>
    <w:rsid w:val="001A6769"/>
    <w:rsid w:val="001B09CF"/>
    <w:rsid w:val="001B0A55"/>
    <w:rsid w:val="001B5F59"/>
    <w:rsid w:val="001C01CD"/>
    <w:rsid w:val="001C066A"/>
    <w:rsid w:val="001C2A8D"/>
    <w:rsid w:val="001C5536"/>
    <w:rsid w:val="001C7EA9"/>
    <w:rsid w:val="001D259D"/>
    <w:rsid w:val="001E553D"/>
    <w:rsid w:val="001F4D7D"/>
    <w:rsid w:val="00202C0D"/>
    <w:rsid w:val="00206ABA"/>
    <w:rsid w:val="00211612"/>
    <w:rsid w:val="00211EE7"/>
    <w:rsid w:val="002120DF"/>
    <w:rsid w:val="00213C76"/>
    <w:rsid w:val="00214F82"/>
    <w:rsid w:val="00230F95"/>
    <w:rsid w:val="00253746"/>
    <w:rsid w:val="00255BDB"/>
    <w:rsid w:val="00262973"/>
    <w:rsid w:val="002655D5"/>
    <w:rsid w:val="00277CA8"/>
    <w:rsid w:val="00285BB2"/>
    <w:rsid w:val="002945F3"/>
    <w:rsid w:val="002A5218"/>
    <w:rsid w:val="002C0009"/>
    <w:rsid w:val="002C0698"/>
    <w:rsid w:val="002C26FA"/>
    <w:rsid w:val="002C6411"/>
    <w:rsid w:val="002D4C05"/>
    <w:rsid w:val="002E42E2"/>
    <w:rsid w:val="002E6467"/>
    <w:rsid w:val="002F1F6E"/>
    <w:rsid w:val="002F4800"/>
    <w:rsid w:val="002F737D"/>
    <w:rsid w:val="00304398"/>
    <w:rsid w:val="003057ED"/>
    <w:rsid w:val="00316981"/>
    <w:rsid w:val="00317537"/>
    <w:rsid w:val="003238BF"/>
    <w:rsid w:val="00331634"/>
    <w:rsid w:val="0033180E"/>
    <w:rsid w:val="00337E0D"/>
    <w:rsid w:val="00341B56"/>
    <w:rsid w:val="003426CE"/>
    <w:rsid w:val="0035063F"/>
    <w:rsid w:val="003522BB"/>
    <w:rsid w:val="003572DF"/>
    <w:rsid w:val="00357641"/>
    <w:rsid w:val="00360D14"/>
    <w:rsid w:val="00362D57"/>
    <w:rsid w:val="00363F21"/>
    <w:rsid w:val="00367B8C"/>
    <w:rsid w:val="0038271A"/>
    <w:rsid w:val="00390A30"/>
    <w:rsid w:val="003A1EB6"/>
    <w:rsid w:val="003A22FD"/>
    <w:rsid w:val="003A3903"/>
    <w:rsid w:val="003A7F1F"/>
    <w:rsid w:val="003B3695"/>
    <w:rsid w:val="003B5995"/>
    <w:rsid w:val="003C24E1"/>
    <w:rsid w:val="003C47C1"/>
    <w:rsid w:val="003C67E6"/>
    <w:rsid w:val="003D0DCF"/>
    <w:rsid w:val="003E0E8A"/>
    <w:rsid w:val="003E79F3"/>
    <w:rsid w:val="003F3256"/>
    <w:rsid w:val="003F6473"/>
    <w:rsid w:val="003F7261"/>
    <w:rsid w:val="00404DE9"/>
    <w:rsid w:val="00406D53"/>
    <w:rsid w:val="00410D81"/>
    <w:rsid w:val="0041152F"/>
    <w:rsid w:val="00415063"/>
    <w:rsid w:val="00415A45"/>
    <w:rsid w:val="0042612D"/>
    <w:rsid w:val="0043186A"/>
    <w:rsid w:val="00432BFC"/>
    <w:rsid w:val="00440893"/>
    <w:rsid w:val="00443D0D"/>
    <w:rsid w:val="00445728"/>
    <w:rsid w:val="00450C59"/>
    <w:rsid w:val="004529F1"/>
    <w:rsid w:val="0045450E"/>
    <w:rsid w:val="004569C7"/>
    <w:rsid w:val="0046629A"/>
    <w:rsid w:val="0047032E"/>
    <w:rsid w:val="0047223B"/>
    <w:rsid w:val="00484937"/>
    <w:rsid w:val="004857FB"/>
    <w:rsid w:val="00486095"/>
    <w:rsid w:val="004A0964"/>
    <w:rsid w:val="004A6615"/>
    <w:rsid w:val="004B0BF0"/>
    <w:rsid w:val="004C0804"/>
    <w:rsid w:val="004C140D"/>
    <w:rsid w:val="004C6698"/>
    <w:rsid w:val="004C75EA"/>
    <w:rsid w:val="004D3BBD"/>
    <w:rsid w:val="004D6301"/>
    <w:rsid w:val="004D66FD"/>
    <w:rsid w:val="004E6C45"/>
    <w:rsid w:val="004F461E"/>
    <w:rsid w:val="005058E5"/>
    <w:rsid w:val="005102B4"/>
    <w:rsid w:val="0051478D"/>
    <w:rsid w:val="00522E21"/>
    <w:rsid w:val="00531407"/>
    <w:rsid w:val="00531F79"/>
    <w:rsid w:val="00543082"/>
    <w:rsid w:val="00544C9E"/>
    <w:rsid w:val="00551641"/>
    <w:rsid w:val="00557380"/>
    <w:rsid w:val="005573A7"/>
    <w:rsid w:val="005628E3"/>
    <w:rsid w:val="005709AB"/>
    <w:rsid w:val="00572A4F"/>
    <w:rsid w:val="00575E5D"/>
    <w:rsid w:val="00587A53"/>
    <w:rsid w:val="00590A2C"/>
    <w:rsid w:val="0059504B"/>
    <w:rsid w:val="00595F30"/>
    <w:rsid w:val="005B2297"/>
    <w:rsid w:val="005B30F7"/>
    <w:rsid w:val="005B4F7D"/>
    <w:rsid w:val="005B52F5"/>
    <w:rsid w:val="005C48C0"/>
    <w:rsid w:val="005D7DB4"/>
    <w:rsid w:val="005F5EDB"/>
    <w:rsid w:val="005F705F"/>
    <w:rsid w:val="00602F6D"/>
    <w:rsid w:val="00603820"/>
    <w:rsid w:val="00604763"/>
    <w:rsid w:val="0060550A"/>
    <w:rsid w:val="0060718B"/>
    <w:rsid w:val="0061409C"/>
    <w:rsid w:val="00614C84"/>
    <w:rsid w:val="006172F4"/>
    <w:rsid w:val="00633C3E"/>
    <w:rsid w:val="006356C3"/>
    <w:rsid w:val="00655A36"/>
    <w:rsid w:val="006561DA"/>
    <w:rsid w:val="00663D83"/>
    <w:rsid w:val="00664499"/>
    <w:rsid w:val="0066481B"/>
    <w:rsid w:val="006719DE"/>
    <w:rsid w:val="006850B0"/>
    <w:rsid w:val="006912B9"/>
    <w:rsid w:val="006953AF"/>
    <w:rsid w:val="006A095C"/>
    <w:rsid w:val="006A497C"/>
    <w:rsid w:val="006A5250"/>
    <w:rsid w:val="006B6B40"/>
    <w:rsid w:val="006C60AF"/>
    <w:rsid w:val="006D7EF9"/>
    <w:rsid w:val="006E2E80"/>
    <w:rsid w:val="006E32B8"/>
    <w:rsid w:val="006E3F2B"/>
    <w:rsid w:val="006E47DF"/>
    <w:rsid w:val="006F01D8"/>
    <w:rsid w:val="00702239"/>
    <w:rsid w:val="007118F7"/>
    <w:rsid w:val="00712CF9"/>
    <w:rsid w:val="00721E90"/>
    <w:rsid w:val="0072236B"/>
    <w:rsid w:val="0073094A"/>
    <w:rsid w:val="0073258D"/>
    <w:rsid w:val="007345AA"/>
    <w:rsid w:val="0073698E"/>
    <w:rsid w:val="00740792"/>
    <w:rsid w:val="00742212"/>
    <w:rsid w:val="00747A9F"/>
    <w:rsid w:val="00747B5D"/>
    <w:rsid w:val="00747C13"/>
    <w:rsid w:val="00752261"/>
    <w:rsid w:val="00761D60"/>
    <w:rsid w:val="00763191"/>
    <w:rsid w:val="007635B0"/>
    <w:rsid w:val="0076687C"/>
    <w:rsid w:val="007672FA"/>
    <w:rsid w:val="00772087"/>
    <w:rsid w:val="0078374A"/>
    <w:rsid w:val="00784289"/>
    <w:rsid w:val="00785B97"/>
    <w:rsid w:val="00785F79"/>
    <w:rsid w:val="007875A1"/>
    <w:rsid w:val="00793543"/>
    <w:rsid w:val="00793AAF"/>
    <w:rsid w:val="0079674D"/>
    <w:rsid w:val="007A1C68"/>
    <w:rsid w:val="007A1FDF"/>
    <w:rsid w:val="007B0937"/>
    <w:rsid w:val="007B3A12"/>
    <w:rsid w:val="007B4CB9"/>
    <w:rsid w:val="007C102B"/>
    <w:rsid w:val="007C4302"/>
    <w:rsid w:val="007C7791"/>
    <w:rsid w:val="007D2DA8"/>
    <w:rsid w:val="007D5C5C"/>
    <w:rsid w:val="007E1BF0"/>
    <w:rsid w:val="007E3141"/>
    <w:rsid w:val="007E44E8"/>
    <w:rsid w:val="007E6549"/>
    <w:rsid w:val="007E6C92"/>
    <w:rsid w:val="007F2EF2"/>
    <w:rsid w:val="007F71A6"/>
    <w:rsid w:val="008024DB"/>
    <w:rsid w:val="0080463B"/>
    <w:rsid w:val="008066C4"/>
    <w:rsid w:val="00811364"/>
    <w:rsid w:val="008132D6"/>
    <w:rsid w:val="00817192"/>
    <w:rsid w:val="00826EDE"/>
    <w:rsid w:val="00833DD4"/>
    <w:rsid w:val="008454AE"/>
    <w:rsid w:val="0084662E"/>
    <w:rsid w:val="008524FF"/>
    <w:rsid w:val="0085297D"/>
    <w:rsid w:val="008543B3"/>
    <w:rsid w:val="008573D7"/>
    <w:rsid w:val="00861973"/>
    <w:rsid w:val="00873E27"/>
    <w:rsid w:val="0088133B"/>
    <w:rsid w:val="008A126C"/>
    <w:rsid w:val="008A3552"/>
    <w:rsid w:val="008A40D2"/>
    <w:rsid w:val="008A432E"/>
    <w:rsid w:val="008B43CA"/>
    <w:rsid w:val="008B6D4F"/>
    <w:rsid w:val="008C1D5A"/>
    <w:rsid w:val="008C2B89"/>
    <w:rsid w:val="008C31DC"/>
    <w:rsid w:val="008D4340"/>
    <w:rsid w:val="008D4472"/>
    <w:rsid w:val="008E2E82"/>
    <w:rsid w:val="009165E1"/>
    <w:rsid w:val="00916AE2"/>
    <w:rsid w:val="00930924"/>
    <w:rsid w:val="00933642"/>
    <w:rsid w:val="00934475"/>
    <w:rsid w:val="00940F6D"/>
    <w:rsid w:val="00946103"/>
    <w:rsid w:val="00954F20"/>
    <w:rsid w:val="00972A16"/>
    <w:rsid w:val="00973558"/>
    <w:rsid w:val="0097637C"/>
    <w:rsid w:val="00980149"/>
    <w:rsid w:val="00981F21"/>
    <w:rsid w:val="00982D45"/>
    <w:rsid w:val="00983449"/>
    <w:rsid w:val="00995035"/>
    <w:rsid w:val="00996BDC"/>
    <w:rsid w:val="009B2C70"/>
    <w:rsid w:val="009B41EC"/>
    <w:rsid w:val="009D36B6"/>
    <w:rsid w:val="009D40D9"/>
    <w:rsid w:val="009D6005"/>
    <w:rsid w:val="009D74FF"/>
    <w:rsid w:val="009F11D7"/>
    <w:rsid w:val="009F1AB7"/>
    <w:rsid w:val="009F5904"/>
    <w:rsid w:val="00A0133B"/>
    <w:rsid w:val="00A014C1"/>
    <w:rsid w:val="00A01E2D"/>
    <w:rsid w:val="00A028AA"/>
    <w:rsid w:val="00A02E56"/>
    <w:rsid w:val="00A0327C"/>
    <w:rsid w:val="00A1785C"/>
    <w:rsid w:val="00A2554D"/>
    <w:rsid w:val="00A346CF"/>
    <w:rsid w:val="00A5194F"/>
    <w:rsid w:val="00A621A1"/>
    <w:rsid w:val="00A80ED2"/>
    <w:rsid w:val="00A825DC"/>
    <w:rsid w:val="00A8632E"/>
    <w:rsid w:val="00A87A7B"/>
    <w:rsid w:val="00A91844"/>
    <w:rsid w:val="00AA0B35"/>
    <w:rsid w:val="00AA4DD3"/>
    <w:rsid w:val="00AB1F2D"/>
    <w:rsid w:val="00AB6CF4"/>
    <w:rsid w:val="00AC6AE5"/>
    <w:rsid w:val="00AD22C9"/>
    <w:rsid w:val="00AD2F9F"/>
    <w:rsid w:val="00AD4548"/>
    <w:rsid w:val="00AE22FA"/>
    <w:rsid w:val="00AE5160"/>
    <w:rsid w:val="00B11B4F"/>
    <w:rsid w:val="00B1211B"/>
    <w:rsid w:val="00B208A2"/>
    <w:rsid w:val="00B214E3"/>
    <w:rsid w:val="00B32E3D"/>
    <w:rsid w:val="00B354E1"/>
    <w:rsid w:val="00B421AF"/>
    <w:rsid w:val="00B435C7"/>
    <w:rsid w:val="00B456D8"/>
    <w:rsid w:val="00B47CDA"/>
    <w:rsid w:val="00B57313"/>
    <w:rsid w:val="00B72B38"/>
    <w:rsid w:val="00B81060"/>
    <w:rsid w:val="00B83320"/>
    <w:rsid w:val="00B83366"/>
    <w:rsid w:val="00B85E9E"/>
    <w:rsid w:val="00B909CD"/>
    <w:rsid w:val="00B96F49"/>
    <w:rsid w:val="00BA2D1F"/>
    <w:rsid w:val="00BB2E49"/>
    <w:rsid w:val="00BB78BB"/>
    <w:rsid w:val="00BC1015"/>
    <w:rsid w:val="00BD62D4"/>
    <w:rsid w:val="00BD7FE8"/>
    <w:rsid w:val="00BE5537"/>
    <w:rsid w:val="00BE7945"/>
    <w:rsid w:val="00BF0C6D"/>
    <w:rsid w:val="00C30040"/>
    <w:rsid w:val="00C33A63"/>
    <w:rsid w:val="00C40B6B"/>
    <w:rsid w:val="00C4141D"/>
    <w:rsid w:val="00C417E2"/>
    <w:rsid w:val="00C42C00"/>
    <w:rsid w:val="00C452F4"/>
    <w:rsid w:val="00C52D54"/>
    <w:rsid w:val="00C56565"/>
    <w:rsid w:val="00C62CAD"/>
    <w:rsid w:val="00C65846"/>
    <w:rsid w:val="00C66D0B"/>
    <w:rsid w:val="00C91329"/>
    <w:rsid w:val="00C91AC5"/>
    <w:rsid w:val="00CA074B"/>
    <w:rsid w:val="00CA0996"/>
    <w:rsid w:val="00CA273D"/>
    <w:rsid w:val="00CB46A3"/>
    <w:rsid w:val="00CC351C"/>
    <w:rsid w:val="00CC7565"/>
    <w:rsid w:val="00CD39BA"/>
    <w:rsid w:val="00CD7454"/>
    <w:rsid w:val="00CE1261"/>
    <w:rsid w:val="00CE3612"/>
    <w:rsid w:val="00D009F9"/>
    <w:rsid w:val="00D00A96"/>
    <w:rsid w:val="00D01377"/>
    <w:rsid w:val="00D1119B"/>
    <w:rsid w:val="00D20A3F"/>
    <w:rsid w:val="00D20EAC"/>
    <w:rsid w:val="00D2414C"/>
    <w:rsid w:val="00D3016F"/>
    <w:rsid w:val="00D31DD5"/>
    <w:rsid w:val="00D36B07"/>
    <w:rsid w:val="00D4014C"/>
    <w:rsid w:val="00D41C68"/>
    <w:rsid w:val="00D5060E"/>
    <w:rsid w:val="00D5243B"/>
    <w:rsid w:val="00D571D0"/>
    <w:rsid w:val="00D659AA"/>
    <w:rsid w:val="00D67399"/>
    <w:rsid w:val="00D67EF0"/>
    <w:rsid w:val="00D708A2"/>
    <w:rsid w:val="00D71422"/>
    <w:rsid w:val="00D729FF"/>
    <w:rsid w:val="00D73962"/>
    <w:rsid w:val="00D7729B"/>
    <w:rsid w:val="00D8181C"/>
    <w:rsid w:val="00D81DC6"/>
    <w:rsid w:val="00D86D62"/>
    <w:rsid w:val="00D902DE"/>
    <w:rsid w:val="00D91C01"/>
    <w:rsid w:val="00D942DC"/>
    <w:rsid w:val="00DA42A0"/>
    <w:rsid w:val="00DA74D0"/>
    <w:rsid w:val="00DB1E93"/>
    <w:rsid w:val="00DB3FC4"/>
    <w:rsid w:val="00DD0A76"/>
    <w:rsid w:val="00DD21D2"/>
    <w:rsid w:val="00DD25EB"/>
    <w:rsid w:val="00DE3F5C"/>
    <w:rsid w:val="00DE657D"/>
    <w:rsid w:val="00E12168"/>
    <w:rsid w:val="00E17E99"/>
    <w:rsid w:val="00E229E5"/>
    <w:rsid w:val="00E275C8"/>
    <w:rsid w:val="00E349BC"/>
    <w:rsid w:val="00E41598"/>
    <w:rsid w:val="00E519C3"/>
    <w:rsid w:val="00E55F28"/>
    <w:rsid w:val="00E61CC6"/>
    <w:rsid w:val="00E644FE"/>
    <w:rsid w:val="00E82D72"/>
    <w:rsid w:val="00E878AD"/>
    <w:rsid w:val="00E95658"/>
    <w:rsid w:val="00EA0A47"/>
    <w:rsid w:val="00EA2061"/>
    <w:rsid w:val="00EA2CB5"/>
    <w:rsid w:val="00EA429C"/>
    <w:rsid w:val="00EB3EE8"/>
    <w:rsid w:val="00EB52AF"/>
    <w:rsid w:val="00EC5843"/>
    <w:rsid w:val="00ED298E"/>
    <w:rsid w:val="00ED42E5"/>
    <w:rsid w:val="00ED5F66"/>
    <w:rsid w:val="00ED6B50"/>
    <w:rsid w:val="00EE4717"/>
    <w:rsid w:val="00EF4188"/>
    <w:rsid w:val="00EF4489"/>
    <w:rsid w:val="00EF4AA1"/>
    <w:rsid w:val="00EF5D96"/>
    <w:rsid w:val="00F02065"/>
    <w:rsid w:val="00F20BB0"/>
    <w:rsid w:val="00F22F49"/>
    <w:rsid w:val="00F25A00"/>
    <w:rsid w:val="00F33424"/>
    <w:rsid w:val="00F4030C"/>
    <w:rsid w:val="00F4087C"/>
    <w:rsid w:val="00F40EF7"/>
    <w:rsid w:val="00F40F11"/>
    <w:rsid w:val="00F40F7B"/>
    <w:rsid w:val="00F4391C"/>
    <w:rsid w:val="00F46FC5"/>
    <w:rsid w:val="00F57642"/>
    <w:rsid w:val="00F65BA7"/>
    <w:rsid w:val="00F6708F"/>
    <w:rsid w:val="00F83702"/>
    <w:rsid w:val="00F84A2E"/>
    <w:rsid w:val="00F84DCE"/>
    <w:rsid w:val="00F866E0"/>
    <w:rsid w:val="00F93C93"/>
    <w:rsid w:val="00F954B7"/>
    <w:rsid w:val="00FA1655"/>
    <w:rsid w:val="00FA1691"/>
    <w:rsid w:val="00FA1C99"/>
    <w:rsid w:val="00FA25B7"/>
    <w:rsid w:val="00FA5106"/>
    <w:rsid w:val="00FA5B6F"/>
    <w:rsid w:val="00FB1C50"/>
    <w:rsid w:val="00FC2BDB"/>
    <w:rsid w:val="00FC3536"/>
    <w:rsid w:val="00FC5932"/>
    <w:rsid w:val="00FD461C"/>
    <w:rsid w:val="00FD7F7E"/>
    <w:rsid w:val="00FE17D5"/>
    <w:rsid w:val="00FE5120"/>
    <w:rsid w:val="00FF19B0"/>
    <w:rsid w:val="00FF32DF"/>
    <w:rsid w:val="00FF3DD2"/>
    <w:rsid w:val="00FF3F9D"/>
    <w:rsid w:val="00FF513E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33B2C74"/>
  <w15:chartTrackingRefBased/>
  <w15:docId w15:val="{47B1BF82-916B-BC44-A36E-6B3F893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napToGrid w:val="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58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Fontepargpadro">
    <w:name w:val="Fonte parág. padrão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Times New Roman" w:hAnsi="Symbo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Fontepargpadro2">
    <w:name w:val="Fonte parág. padrão2"/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WW8Num1z0">
    <w:name w:val="WW-WW8Num1z0"/>
    <w:rPr>
      <w:rFonts w:ascii="Symbol" w:hAnsi="Symbol" w:cs="Symbol"/>
    </w:rPr>
  </w:style>
  <w:style w:type="character" w:customStyle="1" w:styleId="WW-WW8Num2z0">
    <w:name w:val="WW-WW8Num2z0"/>
    <w:rPr>
      <w:rFonts w:ascii="Symbol" w:hAnsi="Symbol" w:cs="Symbol"/>
    </w:rPr>
  </w:style>
  <w:style w:type="character" w:customStyle="1" w:styleId="WW-WW8Num3z0">
    <w:name w:val="WW-WW8Num3z0"/>
    <w:rPr>
      <w:rFonts w:ascii="Symbol" w:hAnsi="Symbol" w:cs="Symbol"/>
    </w:rPr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WW8Num1z01">
    <w:name w:val="WW-WW8Num1z01"/>
    <w:rPr>
      <w:rFonts w:ascii="Symbol" w:hAnsi="Symbol" w:cs="Symbol"/>
    </w:rPr>
  </w:style>
  <w:style w:type="character" w:customStyle="1" w:styleId="WW-WW8Num2z01">
    <w:name w:val="WW-WW8Num2z01"/>
    <w:rPr>
      <w:rFonts w:ascii="Symbol" w:hAnsi="Symbol" w:cs="Symbol"/>
    </w:rPr>
  </w:style>
  <w:style w:type="character" w:customStyle="1" w:styleId="WW-WW8Num3z01">
    <w:name w:val="WW-WW8Num3z01"/>
    <w:rPr>
      <w:rFonts w:ascii="Symbol" w:hAnsi="Symbol" w:cs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styleId="PageNumber">
    <w:name w:val="page number"/>
    <w:basedOn w:val="WW-Fontepargpadro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character" w:customStyle="1" w:styleId="Variable">
    <w:name w:val="Variable"/>
    <w:rPr>
      <w:i/>
      <w:iCs/>
    </w:rPr>
  </w:style>
  <w:style w:type="character" w:customStyle="1" w:styleId="WW-Variable">
    <w:name w:val="WW-Variable"/>
    <w:rPr>
      <w:i/>
      <w:iCs/>
    </w:rPr>
  </w:style>
  <w:style w:type="character" w:customStyle="1" w:styleId="WW-Variable1">
    <w:name w:val="WW-Variable1"/>
    <w:rPr>
      <w:i/>
      <w:iCs/>
    </w:rPr>
  </w:style>
  <w:style w:type="character" w:customStyle="1" w:styleId="WW-Variable11">
    <w:name w:val="WW-Variable11"/>
    <w:rPr>
      <w:i/>
      <w:iCs/>
    </w:rPr>
  </w:style>
  <w:style w:type="character" w:customStyle="1" w:styleId="Definition">
    <w:name w:val="Definition"/>
  </w:style>
  <w:style w:type="character" w:customStyle="1" w:styleId="WW-Definition">
    <w:name w:val="WW-Definition"/>
  </w:style>
  <w:style w:type="character" w:customStyle="1" w:styleId="WW-Definition1">
    <w:name w:val="WW-Definition1"/>
  </w:style>
  <w:style w:type="character" w:customStyle="1" w:styleId="WW-Definition11">
    <w:name w:val="WW-Definition11"/>
  </w:style>
  <w:style w:type="character" w:customStyle="1" w:styleId="WW-WW8Num3z011">
    <w:name w:val="WW-WW8Num3z011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WW8Num5z0">
    <w:name w:val="WW-WW8Num5z0"/>
    <w:rPr>
      <w:rFonts w:ascii="Symbol" w:hAnsi="Symbol" w:cs="Symbol"/>
    </w:rPr>
  </w:style>
  <w:style w:type="character" w:customStyle="1" w:styleId="WW-WW8Num5z1">
    <w:name w:val="WW-WW8Num5z1"/>
    <w:rPr>
      <w:rFonts w:ascii="Courier New" w:hAnsi="Courier New" w:cs="Courier New"/>
    </w:rPr>
  </w:style>
  <w:style w:type="character" w:customStyle="1" w:styleId="WW-WW8Num5z2">
    <w:name w:val="WW-WW8Num5z2"/>
    <w:rPr>
      <w:rFonts w:ascii="Wingdings" w:hAnsi="Wingdings" w:cs="Wingdings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-Definition111">
    <w:name w:val="WW-Definition111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 w:cs="Courier New"/>
      <w:sz w:val="20"/>
    </w:rPr>
  </w:style>
  <w:style w:type="character" w:customStyle="1" w:styleId="Keyboard">
    <w:name w:val="Keyboard"/>
    <w:rPr>
      <w:rFonts w:ascii="Courier New" w:hAnsi="Courier New" w:cs="Courier New"/>
      <w:b/>
      <w:sz w:val="20"/>
    </w:rPr>
  </w:style>
  <w:style w:type="character" w:customStyle="1" w:styleId="Sample">
    <w:name w:val="Sample"/>
    <w:rPr>
      <w:rFonts w:ascii="Courier New" w:hAnsi="Courier New" w:cs="Courier New"/>
    </w:rPr>
  </w:style>
  <w:style w:type="character" w:customStyle="1" w:styleId="Typewriter">
    <w:name w:val="Typewriter"/>
    <w:rPr>
      <w:rFonts w:ascii="Courier New" w:hAnsi="Courier New" w:cs="Courier New"/>
      <w:sz w:val="20"/>
    </w:rPr>
  </w:style>
  <w:style w:type="character" w:customStyle="1" w:styleId="WW-Variable111">
    <w:name w:val="WW-Variable111"/>
    <w:rPr>
      <w:i/>
    </w:rPr>
  </w:style>
  <w:style w:type="character" w:customStyle="1" w:styleId="HTMLMarkup">
    <w:name w:val="HTML Markup"/>
    <w:rPr>
      <w:color w:val="FF0000"/>
    </w:rPr>
  </w:style>
  <w:style w:type="character" w:customStyle="1" w:styleId="Comment">
    <w:name w:val="Comme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4">
    <w:name w:val="Char4"/>
    <w:rPr>
      <w:rFonts w:ascii="Tahoma" w:hAnsi="Tahoma" w:cs="Tahoma"/>
      <w:sz w:val="16"/>
      <w:szCs w:val="16"/>
    </w:rPr>
  </w:style>
  <w:style w:type="character" w:customStyle="1" w:styleId="Char3">
    <w:name w:val="Char3"/>
    <w:rPr>
      <w:b/>
      <w:bCs/>
      <w:kern w:val="1"/>
      <w:sz w:val="32"/>
      <w:szCs w:val="32"/>
      <w:lang w:val="en-US"/>
    </w:rPr>
  </w:style>
  <w:style w:type="character" w:customStyle="1" w:styleId="Char2">
    <w:name w:val="Char2"/>
    <w:rPr>
      <w:b/>
      <w:sz w:val="24"/>
      <w:szCs w:val="24"/>
      <w:lang w:val="en-US"/>
    </w:rPr>
  </w:style>
  <w:style w:type="character" w:customStyle="1" w:styleId="Char6">
    <w:name w:val="Char6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har1">
    <w:name w:val="Char1"/>
  </w:style>
  <w:style w:type="character" w:customStyle="1" w:styleId="Char">
    <w:name w:val="Char"/>
    <w:rPr>
      <w:b/>
      <w:bCs/>
    </w:rPr>
  </w:style>
  <w:style w:type="character" w:customStyle="1" w:styleId="Char5">
    <w:name w:val="Char5"/>
    <w:rPr>
      <w:sz w:val="24"/>
      <w:lang w:val="en-US"/>
    </w:rPr>
  </w:style>
  <w:style w:type="character" w:customStyle="1" w:styleId="AcrnimoHTML">
    <w:name w:val="Acrônimo HTML"/>
    <w:basedOn w:val="Fontepargpadro2"/>
  </w:style>
  <w:style w:type="character" w:customStyle="1" w:styleId="CitaoHTML">
    <w:name w:val="Citação HTML"/>
    <w:rPr>
      <w:i/>
      <w:iCs/>
    </w:rPr>
  </w:style>
  <w:style w:type="character" w:customStyle="1" w:styleId="CdigoHTML">
    <w:name w:val="Código HTML"/>
    <w:rPr>
      <w:rFonts w:ascii="Courier New" w:hAnsi="Courier New" w:cs="Courier New"/>
      <w:sz w:val="20"/>
      <w:szCs w:val="20"/>
    </w:rPr>
  </w:style>
  <w:style w:type="character" w:customStyle="1" w:styleId="DefinioHTML">
    <w:name w:val="Definição HTML"/>
    <w:rPr>
      <w:i/>
      <w:iCs/>
    </w:rPr>
  </w:style>
  <w:style w:type="character" w:customStyle="1" w:styleId="ExemploHTML">
    <w:name w:val="Exemplo HTML"/>
    <w:rPr>
      <w:rFonts w:ascii="Courier New" w:hAnsi="Courier New" w:cs="Courier New"/>
    </w:rPr>
  </w:style>
  <w:style w:type="character" w:customStyle="1" w:styleId="MquinadeescreverHTML">
    <w:name w:val="Máquina de escrever HTML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Fontepargpadro2"/>
  </w:style>
  <w:style w:type="character" w:customStyle="1" w:styleId="TecladoHTML">
    <w:name w:val="Teclado HTML"/>
    <w:rPr>
      <w:rFonts w:ascii="Courier New" w:hAnsi="Courier New" w:cs="Courier New"/>
      <w:sz w:val="20"/>
      <w:szCs w:val="20"/>
    </w:rPr>
  </w:style>
  <w:style w:type="character" w:customStyle="1" w:styleId="VarivelHTML">
    <w:name w:val="Variável HTML"/>
    <w:rPr>
      <w:i/>
      <w:iCs/>
    </w:rPr>
  </w:style>
  <w:style w:type="character" w:customStyle="1" w:styleId="CorpodetextoChar">
    <w:name w:val="Corpo de texto Char"/>
    <w:rPr>
      <w:rFonts w:ascii="Arial" w:hAnsi="Arial" w:cs="Arial"/>
      <w:sz w:val="22"/>
      <w:lang w:val="en-US" w:eastAsia="ar-SA" w:bidi="ar-SA"/>
    </w:rPr>
  </w:style>
  <w:style w:type="character" w:customStyle="1" w:styleId="TEXTODEFAULTChar">
    <w:name w:val="TEXTO_DEFAULT Char"/>
    <w:rPr>
      <w:rFonts w:ascii="Arial" w:hAnsi="Arial" w:cs="Arial"/>
      <w:sz w:val="22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Pr>
      <w:rFonts w:cs="Arial"/>
    </w:rPr>
  </w:style>
  <w:style w:type="paragraph" w:styleId="List">
    <w:name w:val="List"/>
    <w:basedOn w:val="BodyText"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Lucidasans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WW-Index1">
    <w:name w:val="WW-Index1"/>
    <w:basedOn w:val="Normal"/>
    <w:pPr>
      <w:suppressLineNumbers/>
    </w:pPr>
    <w:rPr>
      <w:rFonts w:cs="Lucida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Caption11">
    <w:name w:val="WW-Caption1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WW-Index11">
    <w:name w:val="WW-Index11"/>
    <w:basedOn w:val="Normal"/>
    <w:pPr>
      <w:suppressLineNumbers/>
    </w:pPr>
    <w:rPr>
      <w:rFonts w:cs="Lucidasans"/>
    </w:rPr>
  </w:style>
  <w:style w:type="paragraph" w:customStyle="1" w:styleId="DefinitionTerm">
    <w:name w:val="Definition Term"/>
    <w:basedOn w:val="Normal"/>
    <w:next w:val="DefinitionList"/>
  </w:style>
  <w:style w:type="paragraph" w:customStyle="1" w:styleId="DefinitionList">
    <w:name w:val="Definition List"/>
    <w:basedOn w:val="Normal"/>
    <w:next w:val="DefinitionTerm"/>
    <w:pPr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eastAsia="Arial" w:hAnsi="Arial"/>
      <w:sz w:val="16"/>
      <w:lang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eastAsia="Arial" w:hAnsi="Arial"/>
      <w:sz w:val="16"/>
      <w:lang w:eastAsia="ar-SA"/>
    </w:rPr>
  </w:style>
  <w:style w:type="paragraph" w:customStyle="1" w:styleId="WW-Estruturadodocumento">
    <w:name w:val="WW-Estrutura do documento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spacing w:before="200" w:after="200"/>
      <w:jc w:val="center"/>
    </w:pPr>
    <w:rPr>
      <w:b/>
      <w:bCs/>
      <w:kern w:val="1"/>
      <w:sz w:val="32"/>
      <w:szCs w:val="32"/>
    </w:rPr>
  </w:style>
  <w:style w:type="paragraph" w:styleId="Subtitle">
    <w:name w:val="Subtitle"/>
    <w:basedOn w:val="Normal"/>
    <w:next w:val="Normal"/>
    <w:qFormat/>
    <w:pPr>
      <w:spacing w:before="202" w:after="202"/>
      <w:jc w:val="center"/>
    </w:pPr>
    <w:rPr>
      <w:b/>
    </w:rPr>
  </w:style>
  <w:style w:type="paragraph" w:customStyle="1" w:styleId="MediumGrid21">
    <w:name w:val="Medium Grid 21"/>
    <w:pPr>
      <w:suppressAutoHyphens/>
    </w:pPr>
    <w:rPr>
      <w:rFonts w:eastAsia="Arial"/>
      <w:sz w:val="24"/>
      <w:lang w:eastAsia="ar-SA"/>
    </w:rPr>
  </w:style>
  <w:style w:type="paragraph" w:customStyle="1" w:styleId="Textodecomentrio1">
    <w:name w:val="Texto de comentário1"/>
    <w:basedOn w:val="Normal"/>
  </w:style>
  <w:style w:type="paragraph" w:customStyle="1" w:styleId="Assuntodocomentrio">
    <w:name w:val="Assunto do comentário"/>
    <w:basedOn w:val="Textodecomentrio1"/>
    <w:next w:val="Textodecomentrio1"/>
    <w:rPr>
      <w:b/>
      <w:bCs/>
    </w:rPr>
  </w:style>
  <w:style w:type="paragraph" w:customStyle="1" w:styleId="MARCADOR">
    <w:name w:val="MARCADOR"/>
    <w:basedOn w:val="Normal"/>
    <w:pPr>
      <w:numPr>
        <w:numId w:val="12"/>
      </w:numPr>
    </w:pPr>
    <w:rPr>
      <w:rFonts w:cs="Arial"/>
      <w:sz w:val="22"/>
      <w:szCs w:val="22"/>
    </w:rPr>
  </w:style>
  <w:style w:type="paragraph" w:customStyle="1" w:styleId="EstiloJustificadoAntes3ptDepoisde3pt">
    <w:name w:val="Estilo Justificado Antes:  3 pt Depois de:  3 pt"/>
    <w:basedOn w:val="Normal"/>
    <w:pPr>
      <w:spacing w:before="60" w:after="60"/>
    </w:pPr>
    <w:rPr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BULLET">
    <w:name w:val="BULLET"/>
    <w:basedOn w:val="MARCADOR"/>
    <w:rPr>
      <w:sz w:val="20"/>
    </w:rPr>
  </w:style>
  <w:style w:type="paragraph" w:customStyle="1" w:styleId="Estilo1">
    <w:name w:val="Estilo1"/>
    <w:basedOn w:val="MARCADOR"/>
  </w:style>
  <w:style w:type="paragraph" w:styleId="Signature">
    <w:name w:val="Signature"/>
    <w:basedOn w:val="Normal"/>
    <w:pPr>
      <w:ind w:left="4320"/>
    </w:pPr>
  </w:style>
  <w:style w:type="paragraph" w:customStyle="1" w:styleId="Assinaturadeemail">
    <w:name w:val="Assinatura de email"/>
    <w:basedOn w:val="Normal"/>
  </w:style>
  <w:style w:type="paragraph" w:customStyle="1" w:styleId="Cabealhodamensagem1">
    <w:name w:val="Cabeçalho da mensagem1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cs="Arial"/>
      <w:szCs w:val="24"/>
    </w:rPr>
  </w:style>
  <w:style w:type="paragraph" w:customStyle="1" w:styleId="Commarcadores1">
    <w:name w:val="Com marcadores1"/>
    <w:basedOn w:val="Normal"/>
    <w:pPr>
      <w:numPr>
        <w:numId w:val="11"/>
      </w:numPr>
    </w:pPr>
  </w:style>
  <w:style w:type="paragraph" w:customStyle="1" w:styleId="Commarcadores21">
    <w:name w:val="Com marcadores 21"/>
    <w:basedOn w:val="Normal"/>
    <w:pPr>
      <w:numPr>
        <w:numId w:val="9"/>
      </w:numPr>
    </w:pPr>
  </w:style>
  <w:style w:type="paragraph" w:customStyle="1" w:styleId="Commarcadores31">
    <w:name w:val="Com marcadores 31"/>
    <w:basedOn w:val="Normal"/>
    <w:pPr>
      <w:numPr>
        <w:numId w:val="8"/>
      </w:numPr>
    </w:pPr>
  </w:style>
  <w:style w:type="paragraph" w:customStyle="1" w:styleId="Commarcadores41">
    <w:name w:val="Com marcadores 41"/>
    <w:basedOn w:val="Normal"/>
    <w:pPr>
      <w:numPr>
        <w:numId w:val="7"/>
      </w:numPr>
    </w:pPr>
  </w:style>
  <w:style w:type="paragraph" w:customStyle="1" w:styleId="Commarcadores51">
    <w:name w:val="Com marcadores 51"/>
    <w:basedOn w:val="Normal"/>
    <w:pPr>
      <w:numPr>
        <w:numId w:val="6"/>
      </w:numPr>
    </w:p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Data1">
    <w:name w:val="Data1"/>
    <w:basedOn w:val="Normal"/>
    <w:next w:val="Normal"/>
  </w:style>
  <w:style w:type="paragraph" w:styleId="EnvelopeAddress">
    <w:name w:val="envelope address"/>
    <w:basedOn w:val="Normal"/>
    <w:pPr>
      <w:ind w:left="2880"/>
    </w:pPr>
    <w:rPr>
      <w:rFonts w:cs="Arial"/>
      <w:szCs w:val="24"/>
    </w:rPr>
  </w:style>
  <w:style w:type="paragraph" w:customStyle="1" w:styleId="Encerramento1">
    <w:name w:val="Encerramento1"/>
    <w:basedOn w:val="Normal"/>
    <w:pPr>
      <w:ind w:left="4320"/>
    </w:pPr>
  </w:style>
  <w:style w:type="paragraph" w:customStyle="1" w:styleId="EndereoHTML">
    <w:name w:val="Endereço HTML"/>
    <w:basedOn w:val="Normal"/>
    <w:rPr>
      <w:i/>
      <w:iCs/>
    </w:rPr>
  </w:style>
  <w:style w:type="paragraph" w:customStyle="1" w:styleId="Lista21">
    <w:name w:val="Lista 21"/>
    <w:basedOn w:val="Normal"/>
    <w:pPr>
      <w:ind w:left="720" w:hanging="360"/>
    </w:pPr>
  </w:style>
  <w:style w:type="paragraph" w:customStyle="1" w:styleId="Lista31">
    <w:name w:val="Lista 31"/>
    <w:basedOn w:val="Normal"/>
    <w:pPr>
      <w:ind w:left="1080" w:hanging="360"/>
    </w:pPr>
  </w:style>
  <w:style w:type="paragraph" w:customStyle="1" w:styleId="Lista41">
    <w:name w:val="Lista 41"/>
    <w:basedOn w:val="Normal"/>
    <w:pPr>
      <w:ind w:left="1440" w:hanging="360"/>
    </w:pPr>
  </w:style>
  <w:style w:type="paragraph" w:customStyle="1" w:styleId="Lista51">
    <w:name w:val="Lista 51"/>
    <w:basedOn w:val="Normal"/>
    <w:pPr>
      <w:ind w:left="1800" w:hanging="360"/>
    </w:pPr>
  </w:style>
  <w:style w:type="paragraph" w:customStyle="1" w:styleId="Listadecontinuao1">
    <w:name w:val="Lista de continuação1"/>
    <w:basedOn w:val="Normal"/>
    <w:pPr>
      <w:spacing w:after="120"/>
      <w:ind w:left="360"/>
    </w:pPr>
  </w:style>
  <w:style w:type="paragraph" w:customStyle="1" w:styleId="Listadecontinuao21">
    <w:name w:val="Lista de continuação 21"/>
    <w:basedOn w:val="Normal"/>
    <w:pPr>
      <w:spacing w:after="120"/>
      <w:ind w:left="720"/>
    </w:pPr>
  </w:style>
  <w:style w:type="paragraph" w:customStyle="1" w:styleId="Listadecontinuao31">
    <w:name w:val="Lista de continuação 31"/>
    <w:basedOn w:val="Normal"/>
    <w:pPr>
      <w:spacing w:after="120"/>
      <w:ind w:left="1080"/>
    </w:pPr>
  </w:style>
  <w:style w:type="paragraph" w:customStyle="1" w:styleId="Listadecontinuao41">
    <w:name w:val="Lista de continuação 41"/>
    <w:basedOn w:val="Normal"/>
    <w:pPr>
      <w:spacing w:after="120"/>
      <w:ind w:left="1440"/>
    </w:pPr>
  </w:style>
  <w:style w:type="paragraph" w:customStyle="1" w:styleId="Listadecontinuao51">
    <w:name w:val="Lista de continuação 51"/>
    <w:basedOn w:val="Normal"/>
    <w:pPr>
      <w:spacing w:after="120"/>
      <w:ind w:left="1800"/>
    </w:pPr>
  </w:style>
  <w:style w:type="paragraph" w:styleId="NormalWeb">
    <w:name w:val="Normal (Web)"/>
    <w:basedOn w:val="Normal"/>
    <w:rPr>
      <w:szCs w:val="24"/>
    </w:rPr>
  </w:style>
  <w:style w:type="paragraph" w:customStyle="1" w:styleId="Numerada1">
    <w:name w:val="Numerada1"/>
    <w:basedOn w:val="Normal"/>
    <w:pPr>
      <w:numPr>
        <w:numId w:val="10"/>
      </w:numPr>
    </w:pPr>
  </w:style>
  <w:style w:type="paragraph" w:customStyle="1" w:styleId="Numerada21">
    <w:name w:val="Numerada 21"/>
    <w:basedOn w:val="Normal"/>
    <w:pPr>
      <w:numPr>
        <w:numId w:val="5"/>
      </w:numPr>
    </w:pPr>
  </w:style>
  <w:style w:type="paragraph" w:customStyle="1" w:styleId="Numerada31">
    <w:name w:val="Numerada 31"/>
    <w:basedOn w:val="Normal"/>
    <w:pPr>
      <w:numPr>
        <w:numId w:val="4"/>
      </w:numPr>
    </w:pPr>
  </w:style>
  <w:style w:type="paragraph" w:customStyle="1" w:styleId="Numerada41">
    <w:name w:val="Numerada 41"/>
    <w:basedOn w:val="Normal"/>
    <w:pPr>
      <w:numPr>
        <w:numId w:val="3"/>
      </w:numPr>
    </w:pPr>
  </w:style>
  <w:style w:type="paragraph" w:customStyle="1" w:styleId="Numerada51">
    <w:name w:val="Numerada 51"/>
    <w:basedOn w:val="Normal"/>
    <w:pPr>
      <w:numPr>
        <w:numId w:val="2"/>
      </w:numPr>
    </w:pPr>
  </w:style>
  <w:style w:type="paragraph" w:customStyle="1" w:styleId="Pr-formataoHTML">
    <w:name w:val="Pré-formatação HTML"/>
    <w:basedOn w:val="Normal"/>
    <w:rPr>
      <w:rFonts w:ascii="Courier New" w:hAnsi="Courier New" w:cs="Courier New"/>
    </w:rPr>
  </w:style>
  <w:style w:type="paragraph" w:customStyle="1" w:styleId="Primeirorecuodecorpodetexto1">
    <w:name w:val="Primeiro recuo de corpo de texto1"/>
    <w:basedOn w:val="BodyText"/>
    <w:pPr>
      <w:spacing w:after="120"/>
      <w:ind w:firstLine="210"/>
      <w:jc w:val="left"/>
    </w:pPr>
    <w:rPr>
      <w:rFonts w:ascii="Times New Roman" w:hAnsi="Times New Roman" w:cs="Times New Roman"/>
      <w:sz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Primeirorecuodecorpodetexto21">
    <w:name w:val="Primeiro recuo de corpo de texto 21"/>
    <w:basedOn w:val="BodyTextIndent"/>
    <w:pPr>
      <w:ind w:firstLine="210"/>
    </w:pPr>
  </w:style>
  <w:style w:type="paragraph" w:customStyle="1" w:styleId="Recuodecorpodetexto21">
    <w:name w:val="Recuo de corpo de texto 21"/>
    <w:basedOn w:val="Normal"/>
    <w:pPr>
      <w:spacing w:after="120" w:line="480" w:lineRule="auto"/>
      <w:ind w:left="360"/>
    </w:pPr>
  </w:style>
  <w:style w:type="paragraph" w:customStyle="1" w:styleId="Recuodecorpodetexto31">
    <w:name w:val="Recuo de corpo de texto 31"/>
    <w:basedOn w:val="Normal"/>
    <w:pPr>
      <w:spacing w:after="120"/>
      <w:ind w:left="360"/>
    </w:pPr>
    <w:rPr>
      <w:sz w:val="16"/>
      <w:szCs w:val="16"/>
    </w:rPr>
  </w:style>
  <w:style w:type="paragraph" w:customStyle="1" w:styleId="Recuonormal1">
    <w:name w:val="Recuo normal1"/>
    <w:basedOn w:val="Normal"/>
    <w:pPr>
      <w:ind w:left="720"/>
    </w:pPr>
  </w:style>
  <w:style w:type="paragraph" w:styleId="EnvelopeReturn">
    <w:name w:val="envelope return"/>
    <w:basedOn w:val="Normal"/>
    <w:rPr>
      <w:rFonts w:cs="Arial"/>
    </w:rPr>
  </w:style>
  <w:style w:type="paragraph" w:customStyle="1" w:styleId="Saudao1">
    <w:name w:val="Saudação1"/>
    <w:basedOn w:val="Normal"/>
    <w:next w:val="Normal"/>
  </w:style>
  <w:style w:type="paragraph" w:customStyle="1" w:styleId="Textoembloco1">
    <w:name w:val="Texto em bloco1"/>
    <w:basedOn w:val="Normal"/>
    <w:pPr>
      <w:spacing w:after="120"/>
      <w:ind w:left="1440" w:right="1440"/>
    </w:pPr>
  </w:style>
  <w:style w:type="paragraph" w:customStyle="1" w:styleId="Textosemformatao1">
    <w:name w:val="Texto sem formatação1"/>
    <w:basedOn w:val="Normal"/>
    <w:rPr>
      <w:rFonts w:ascii="Courier New" w:hAnsi="Courier New" w:cs="Courier New"/>
    </w:rPr>
  </w:style>
  <w:style w:type="paragraph" w:customStyle="1" w:styleId="Ttulodanota1">
    <w:name w:val="Título da nota1"/>
    <w:basedOn w:val="Normal"/>
    <w:next w:val="Normal"/>
  </w:style>
  <w:style w:type="paragraph" w:customStyle="1" w:styleId="TEXTODEFAULT">
    <w:name w:val="TEXTO_DEFAULT"/>
    <w:basedOn w:val="BodyText"/>
  </w:style>
  <w:style w:type="paragraph" w:customStyle="1" w:styleId="EstiloTEXTODEFAULTDireita-012">
    <w:name w:val="Estilo TEXTO_DEFAULT + Direita:  -0.12&quot;"/>
    <w:basedOn w:val="TEXTODEFAULT"/>
    <w:rPr>
      <w:rFonts w:cs="Times New Roman"/>
    </w:rPr>
  </w:style>
  <w:style w:type="paragraph" w:customStyle="1" w:styleId="BULLETSPACED">
    <w:name w:val="BULLET_SPACED"/>
    <w:basedOn w:val="BULLET"/>
    <w:pPr>
      <w:spacing w:before="120"/>
    </w:pPr>
  </w:style>
  <w:style w:type="paragraph" w:customStyle="1" w:styleId="TEXTODEFAULTSPACED">
    <w:name w:val="TEXTO_DEFAULT_SPACED"/>
    <w:basedOn w:val="Normal"/>
    <w:pPr>
      <w:spacing w:before="58"/>
    </w:pPr>
    <w:rPr>
      <w:b/>
      <w:bCs/>
    </w:rPr>
  </w:style>
  <w:style w:type="table" w:styleId="TableGrid">
    <w:name w:val="Table Grid"/>
    <w:basedOn w:val="TableNormal"/>
    <w:uiPriority w:val="59"/>
    <w:rsid w:val="000C4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42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ensgom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rubensgo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bensgo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3ECBA-17FB-4B50-92F6-7694BAD2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ARCHITECT / DEVELOPER</vt:lpstr>
    </vt:vector>
  </TitlesOfParts>
  <Company>Rubens Gomes</Company>
  <LinksUpToDate>false</LinksUpToDate>
  <CharactersWithSpaces>7380</CharactersWithSpaces>
  <SharedDoc>false</SharedDoc>
  <HyperlinkBase>https://rubens-gomes.com/</HyperlinkBase>
  <HLinks>
    <vt:vector size="18" baseType="variant">
      <vt:variant>
        <vt:i4>3670074</vt:i4>
      </vt:variant>
      <vt:variant>
        <vt:i4>6</vt:i4>
      </vt:variant>
      <vt:variant>
        <vt:i4>0</vt:i4>
      </vt:variant>
      <vt:variant>
        <vt:i4>5</vt:i4>
      </vt:variant>
      <vt:variant>
        <vt:lpwstr>https://linkedin.com/in/rubensgomes</vt:lpwstr>
      </vt:variant>
      <vt:variant>
        <vt:lpwstr/>
      </vt:variant>
      <vt:variant>
        <vt:i4>8060961</vt:i4>
      </vt:variant>
      <vt:variant>
        <vt:i4>3</vt:i4>
      </vt:variant>
      <vt:variant>
        <vt:i4>0</vt:i4>
      </vt:variant>
      <vt:variant>
        <vt:i4>5</vt:i4>
      </vt:variant>
      <vt:variant>
        <vt:lpwstr>https://github.com/rubensgomes</vt:lpwstr>
      </vt:variant>
      <vt:variant>
        <vt:lpwstr/>
      </vt:variant>
      <vt:variant>
        <vt:i4>1441865</vt:i4>
      </vt:variant>
      <vt:variant>
        <vt:i4>0</vt:i4>
      </vt:variant>
      <vt:variant>
        <vt:i4>0</vt:i4>
      </vt:variant>
      <vt:variant>
        <vt:i4>5</vt:i4>
      </vt:variant>
      <vt:variant>
        <vt:lpwstr>https://rubensgomes.com/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 ARCHITECT / DEVELOPER</dc:title>
  <dc:subject>Rubens Gomes Resume</dc:subject>
  <dc:creator>Rubens S Gomes</dc:creator>
  <cp:keywords>Software Engineering;Python;Perl;C++;Java;javascript;Internet of Things;Network Management;REST API;SOAP;REST;</cp:keywords>
  <dc:description>Rubens Gomes Sr Architect/Developer</dc:description>
  <cp:lastModifiedBy>Rubens Gomes</cp:lastModifiedBy>
  <cp:revision>9</cp:revision>
  <cp:lastPrinted>2022-06-08T00:32:00Z</cp:lastPrinted>
  <dcterms:created xsi:type="dcterms:W3CDTF">2025-07-12T03:20:00Z</dcterms:created>
  <dcterms:modified xsi:type="dcterms:W3CDTF">2025-08-04T12:14:00Z</dcterms:modified>
  <cp:category>resume</cp:category>
  <cp:contentStatus>ready</cp:contentStatus>
</cp:coreProperties>
</file>